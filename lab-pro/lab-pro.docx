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  <w:bookmarkStart w:id="0" w:name="_GoBack"/>
      <w:bookmarkEnd w:id="0"/>
    </w:p>
    <w:p w:rsidR="00750888" w:rsidRDefault="00750888" w:rsidP="00750888"/>
    <w:p w:rsidR="00501EAA" w:rsidRPr="00501EAA" w:rsidRDefault="00E85DD6" w:rsidP="00750888">
      <w:pPr>
        <w:pStyle w:val="Naslovdokumenta"/>
      </w:pPr>
      <w:r>
        <w:t>Tracktor</w:t>
      </w:r>
    </w:p>
    <w:p w:rsidR="00501EAA" w:rsidRPr="00E85DD6" w:rsidRDefault="00E85DD6" w:rsidP="009138C1">
      <w:pPr>
        <w:pStyle w:val="Autordokumenta"/>
      </w:pPr>
      <w:r>
        <w:t>Leonard Volarić Horvat</w:t>
      </w:r>
      <w:r>
        <w:rPr>
          <w:lang w:val="en-US"/>
        </w:rPr>
        <w:t>, Jan Kelemen, Marko Stani</w:t>
      </w:r>
      <w:r>
        <w:t>ć, Roko Zubčić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5DD6">
        <w:t>Matija Herceg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E85DD6">
      <w:pPr>
        <w:pStyle w:val="Mjestoidatum"/>
      </w:pPr>
      <w:r>
        <w:t xml:space="preserve">Zagreb, </w:t>
      </w:r>
      <w:r w:rsidR="00E85DD6">
        <w:t>siječanj, 2017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E85DD6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794615" w:history="1">
        <w:r w:rsidR="00E85DD6" w:rsidRPr="007318F6">
          <w:rPr>
            <w:rStyle w:val="Hyperlink"/>
          </w:rPr>
          <w:t>1.</w:t>
        </w:r>
        <w:r w:rsidR="00E85DD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85DD6" w:rsidRPr="007318F6">
          <w:rPr>
            <w:rStyle w:val="Hyperlink"/>
          </w:rPr>
          <w:t>Uvod</w:t>
        </w:r>
        <w:r w:rsidR="00E85DD6">
          <w:rPr>
            <w:webHidden/>
          </w:rPr>
          <w:tab/>
        </w:r>
        <w:r w:rsidR="00E85DD6">
          <w:rPr>
            <w:webHidden/>
          </w:rPr>
          <w:fldChar w:fldCharType="begin"/>
        </w:r>
        <w:r w:rsidR="00E85DD6">
          <w:rPr>
            <w:webHidden/>
          </w:rPr>
          <w:instrText xml:space="preserve"> PAGEREF _Toc472794615 \h </w:instrText>
        </w:r>
        <w:r w:rsidR="00E85DD6">
          <w:rPr>
            <w:webHidden/>
          </w:rPr>
        </w:r>
        <w:r w:rsidR="00E85DD6">
          <w:rPr>
            <w:webHidden/>
          </w:rPr>
          <w:fldChar w:fldCharType="separate"/>
        </w:r>
        <w:r w:rsidR="00E85DD6">
          <w:rPr>
            <w:webHidden/>
          </w:rPr>
          <w:t>1</w:t>
        </w:r>
        <w:r w:rsidR="00E85DD6"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6" w:history="1">
        <w:r w:rsidRPr="007318F6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  <w:lang w:val="en-US"/>
          </w:rPr>
          <w:t>Funkcionalnosti sustava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7" w:history="1">
        <w:r w:rsidRPr="007318F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objektnog modela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8" w:history="1">
        <w:r w:rsidRPr="007318F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implementacije perzistencije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19" w:history="1">
        <w:r w:rsidRPr="007318F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desktop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20" w:history="1">
        <w:r w:rsidRPr="007318F6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web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85DD6" w:rsidRDefault="00E85DD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2794621" w:history="1">
        <w:r w:rsidRPr="007318F6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318F6">
          <w:rPr>
            <w:rStyle w:val="Hyperlink"/>
          </w:rPr>
          <w:t>Opis mobilne aplikacije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_Toc472794621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1" w:name="_Toc73793693"/>
      <w:bookmarkStart w:id="2" w:name="_Toc73794263"/>
      <w:bookmarkStart w:id="3" w:name="_Toc113812202"/>
      <w:bookmarkStart w:id="4" w:name="_Toc472794615"/>
      <w:r>
        <w:lastRenderedPageBreak/>
        <w:t>Uvod</w:t>
      </w:r>
      <w:bookmarkEnd w:id="1"/>
      <w:bookmarkEnd w:id="2"/>
      <w:bookmarkEnd w:id="3"/>
      <w:bookmarkEnd w:id="4"/>
    </w:p>
    <w:p w:rsidR="0099402B" w:rsidRDefault="00E85DD6" w:rsidP="0099402B">
      <w:r>
        <w:t xml:space="preserve">dati opis problema koji ste rješavali. Kombinacija Vision dokumenta i </w:t>
      </w:r>
      <w:r>
        <w:rPr>
          <w:i/>
        </w:rPr>
        <w:t>design story</w:t>
      </w:r>
      <w:r>
        <w:t>-a plus kratki opis domene</w:t>
      </w:r>
    </w:p>
    <w:p w:rsidR="0033620B" w:rsidRDefault="0033620B" w:rsidP="0099402B"/>
    <w:p w:rsidR="0033620B" w:rsidRDefault="00E85DD6" w:rsidP="0099402B">
      <w:r>
        <w:t>kopirati iz dz2</w:t>
      </w:r>
    </w:p>
    <w:p w:rsidR="0099402B" w:rsidRDefault="0099402B" w:rsidP="0099402B"/>
    <w:p w:rsidR="0099402B" w:rsidRPr="0099402B" w:rsidRDefault="0099402B" w:rsidP="0099402B"/>
    <w:p w:rsidR="00750888" w:rsidRDefault="00E85DD6" w:rsidP="00A56AEA">
      <w:pPr>
        <w:pStyle w:val="Heading1"/>
        <w:rPr>
          <w:lang w:val="pl-PL"/>
        </w:rPr>
      </w:pPr>
      <w:bookmarkStart w:id="5" w:name="_Toc472794616"/>
      <w:r>
        <w:rPr>
          <w:lang w:val="en-US"/>
        </w:rPr>
        <w:lastRenderedPageBreak/>
        <w:t>Funkcionalnosti sustava</w:t>
      </w:r>
      <w:bookmarkEnd w:id="5"/>
    </w:p>
    <w:p w:rsidR="00ED13B2" w:rsidRDefault="00E85DD6" w:rsidP="00ED13B2">
      <w:pPr>
        <w:rPr>
          <w:lang w:val="pl-PL"/>
        </w:rPr>
      </w:pPr>
      <w:r>
        <w:t xml:space="preserve">preko </w:t>
      </w:r>
      <w:r>
        <w:rPr>
          <w:i/>
        </w:rPr>
        <w:t>use case</w:t>
      </w:r>
      <w:r>
        <w:t xml:space="preserve">ova ili </w:t>
      </w:r>
      <w:r w:rsidRPr="00575FFA">
        <w:rPr>
          <w:i/>
        </w:rPr>
        <w:t>user story</w:t>
      </w:r>
      <w:r>
        <w:t xml:space="preserve">a s opisati funkcionalnost odnosno skup </w:t>
      </w:r>
      <w:r w:rsidRPr="00575FFA">
        <w:t>mogućnosti</w:t>
      </w:r>
      <w:r>
        <w:rPr>
          <w:i/>
        </w:rPr>
        <w:t xml:space="preserve"> </w:t>
      </w:r>
      <w:r>
        <w:t xml:space="preserve"> koje vaš sistem pruža</w:t>
      </w:r>
    </w:p>
    <w:p w:rsidR="00ED13B2" w:rsidRDefault="00ED13B2" w:rsidP="00ED13B2">
      <w:pPr>
        <w:rPr>
          <w:lang w:val="pl-PL"/>
        </w:rPr>
      </w:pPr>
    </w:p>
    <w:p w:rsidR="00E85DD6" w:rsidRDefault="00E85DD6" w:rsidP="00ED13B2">
      <w:pPr>
        <w:rPr>
          <w:lang w:val="pl-PL"/>
        </w:rPr>
      </w:pPr>
      <w:r>
        <w:rPr>
          <w:lang w:val="pl-PL"/>
        </w:rPr>
        <w:t>kopirati iz dz2</w:t>
      </w: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E85DD6" w:rsidP="00A56AEA">
      <w:pPr>
        <w:pStyle w:val="Heading1"/>
      </w:pPr>
      <w:bookmarkStart w:id="6" w:name="_Toc73793800"/>
      <w:bookmarkStart w:id="7" w:name="_Toc73794370"/>
      <w:bookmarkStart w:id="8" w:name="_Toc113812272"/>
      <w:bookmarkStart w:id="9" w:name="_Toc472794617"/>
      <w:r>
        <w:lastRenderedPageBreak/>
        <w:t>Opis objektnog modela</w:t>
      </w:r>
      <w:bookmarkEnd w:id="9"/>
    </w:p>
    <w:p w:rsidR="00ED13B2" w:rsidRDefault="00E85DD6" w:rsidP="00ED13B2">
      <w:r>
        <w:t>osnova je class diagram vašeg objektnog modela, koji po potrebi možete dodatno proširiti kratkim tekstualnim opisom pojedinih klasa (što su im odgovornosti, relevantno ponašanje i sve ono što se iz statičkog dijagrama klasa ne vidi). Naznačiti gdje u modelu imate entitete, value objekte i servise, a gdje su vam agregati, „tvornice“ i repozitoriji</w:t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0" w:name="_Toc472794618"/>
      <w:bookmarkEnd w:id="6"/>
      <w:bookmarkEnd w:id="7"/>
      <w:bookmarkEnd w:id="8"/>
      <w:r>
        <w:lastRenderedPageBreak/>
        <w:t>Opis implementacije perzistencije</w:t>
      </w:r>
      <w:bookmarkEnd w:id="10"/>
    </w:p>
    <w:p w:rsidR="00ED13B2" w:rsidRDefault="00E85DD6" w:rsidP="00ED13B2">
      <w:r>
        <w:t>kako ste implementirali i organizirali repozitorije, opis mapiranja za ključne klase u domeni, kako ste organizirali transakcije i Unit of Work</w:t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1" w:name="_Toc472794619"/>
      <w:r>
        <w:lastRenderedPageBreak/>
        <w:t>Opis desktop aplikacije</w:t>
      </w:r>
      <w:bookmarkEnd w:id="11"/>
    </w:p>
    <w:p w:rsidR="00E85DD6" w:rsidRPr="00E85DD6" w:rsidRDefault="00E85DD6" w:rsidP="00E85DD6">
      <w:r>
        <w:t>uz prikaz 3-5 screenshotova formi koji realiziraju glavne use caseove potrebno je opisati kako ste realizirali MVP (MVVM) pattern i povezali svoje GUI sučelje s modelom domene</w:t>
      </w:r>
    </w:p>
    <w:p w:rsidR="00E85DD6" w:rsidRDefault="00E85DD6">
      <w:pPr>
        <w:spacing w:before="0" w:after="0"/>
      </w:pPr>
      <w:r>
        <w:br w:type="page"/>
      </w:r>
    </w:p>
    <w:p w:rsidR="00ED13B2" w:rsidRDefault="00E85DD6" w:rsidP="00E85DD6">
      <w:pPr>
        <w:pStyle w:val="Heading1"/>
      </w:pPr>
      <w:bookmarkStart w:id="12" w:name="_Toc472794620"/>
      <w:r>
        <w:lastRenderedPageBreak/>
        <w:t>Opis web aplikacije</w:t>
      </w:r>
      <w:bookmarkEnd w:id="12"/>
    </w:p>
    <w:p w:rsidR="00ED13B2" w:rsidRDefault="00E85DD6" w:rsidP="00ED13B2">
      <w:r>
        <w:t>slično kao i za desktop aplikaciju, i ovdje je bitno opisati organizaciju modela, viewova i kontrolera u vašoj web aplikaciji i kako ste sve to povezali u cjelinu</w:t>
      </w:r>
    </w:p>
    <w:p w:rsidR="00E85DD6" w:rsidRDefault="00E85DD6">
      <w:pPr>
        <w:spacing w:before="0" w:after="0"/>
      </w:pPr>
      <w:r>
        <w:br w:type="page"/>
      </w:r>
    </w:p>
    <w:p w:rsidR="00E85DD6" w:rsidRPr="00ED13B2" w:rsidRDefault="00E85DD6" w:rsidP="00E85DD6">
      <w:pPr>
        <w:pStyle w:val="Heading1"/>
      </w:pPr>
      <w:bookmarkStart w:id="13" w:name="_Toc472794621"/>
      <w:r>
        <w:lastRenderedPageBreak/>
        <w:t>Opis mobilne aplikacije</w:t>
      </w:r>
      <w:bookmarkEnd w:id="13"/>
    </w:p>
    <w:p w:rsidR="00750888" w:rsidRDefault="00E85DD6" w:rsidP="00750888">
      <w:r>
        <w:t>za razliku od prethodne dvije stavke, ovdje je opisa sam izgradnje mobilne aplikacije sporedan. Ono što je ključno je opisati kako ste izveli integraciju svoje mobilne aplikacije s ostatkom sustava</w:t>
      </w:r>
    </w:p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9"/>
      <w:headerReference w:type="default" r:id="rId10"/>
      <w:footerReference w:type="default" r:id="rId11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B0" w:rsidRDefault="00B241B0" w:rsidP="00750888">
      <w:r>
        <w:separator/>
      </w:r>
    </w:p>
    <w:p w:rsidR="00B241B0" w:rsidRDefault="00B241B0" w:rsidP="00750888"/>
    <w:p w:rsidR="00B241B0" w:rsidRDefault="00B241B0" w:rsidP="00750888"/>
    <w:p w:rsidR="00B241B0" w:rsidRDefault="00B241B0"/>
  </w:endnote>
  <w:endnote w:type="continuationSeparator" w:id="0">
    <w:p w:rsidR="00B241B0" w:rsidRDefault="00B241B0" w:rsidP="00750888">
      <w:r>
        <w:continuationSeparator/>
      </w:r>
    </w:p>
    <w:p w:rsidR="00B241B0" w:rsidRDefault="00B241B0" w:rsidP="00750888"/>
    <w:p w:rsidR="00B241B0" w:rsidRDefault="00B241B0" w:rsidP="00750888"/>
    <w:p w:rsidR="00B241B0" w:rsidRDefault="00B24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5013">
      <w:rPr>
        <w:rStyle w:val="PageNumber"/>
        <w:noProof/>
      </w:rPr>
      <w:t>7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B0" w:rsidRDefault="00B241B0" w:rsidP="00750888">
      <w:r>
        <w:separator/>
      </w:r>
    </w:p>
    <w:p w:rsidR="00B241B0" w:rsidRDefault="00B241B0" w:rsidP="00750888"/>
    <w:p w:rsidR="00B241B0" w:rsidRDefault="00B241B0" w:rsidP="00750888"/>
    <w:p w:rsidR="00B241B0" w:rsidRDefault="00B241B0"/>
  </w:footnote>
  <w:footnote w:type="continuationSeparator" w:id="0">
    <w:p w:rsidR="00B241B0" w:rsidRDefault="00B241B0" w:rsidP="00750888">
      <w:r>
        <w:continuationSeparator/>
      </w:r>
    </w:p>
    <w:p w:rsidR="00B241B0" w:rsidRDefault="00B241B0" w:rsidP="00750888"/>
    <w:p w:rsidR="00B241B0" w:rsidRDefault="00B241B0" w:rsidP="00750888"/>
    <w:p w:rsidR="00B241B0" w:rsidRDefault="00B24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037E6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</TotalTime>
  <Pages>9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2336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4</cp:revision>
  <cp:lastPrinted>2007-02-23T11:47:00Z</cp:lastPrinted>
  <dcterms:created xsi:type="dcterms:W3CDTF">2017-01-21T19:44:00Z</dcterms:created>
  <dcterms:modified xsi:type="dcterms:W3CDTF">2017-01-21T19:44:00Z</dcterms:modified>
</cp:coreProperties>
</file>