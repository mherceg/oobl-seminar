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1F2E0C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</w:t>
      </w:r>
      <w:r w:rsidRPr="009138C1">
        <w:rPr>
          <w:sz w:val="28"/>
          <w:szCs w:val="28"/>
        </w:rPr>
        <w:t>EMINAR</w:t>
      </w:r>
    </w:p>
    <w:p w:rsidR="00750888" w:rsidRDefault="00750888" w:rsidP="00750888"/>
    <w:p w:rsidR="00501EAA" w:rsidRPr="00501EAA" w:rsidRDefault="00E85DD6" w:rsidP="00750888">
      <w:pPr>
        <w:pStyle w:val="Naslovdokumenta"/>
      </w:pPr>
      <w:proofErr w:type="spellStart"/>
      <w:r>
        <w:t>Tracktor</w:t>
      </w:r>
      <w:proofErr w:type="spellEnd"/>
    </w:p>
    <w:p w:rsidR="00501EAA" w:rsidRPr="00E85DD6" w:rsidRDefault="00E85DD6" w:rsidP="009138C1">
      <w:pPr>
        <w:pStyle w:val="Autordokumenta"/>
      </w:pPr>
      <w:r>
        <w:t xml:space="preserve">Matija Herceg, </w:t>
      </w:r>
      <w:proofErr w:type="spellStart"/>
      <w:r>
        <w:t>Leonard</w:t>
      </w:r>
      <w:proofErr w:type="spellEnd"/>
      <w:r>
        <w:t xml:space="preserve"> Volarić Horvat</w:t>
      </w:r>
      <w:r>
        <w:rPr>
          <w:lang w:val="en-US"/>
        </w:rPr>
        <w:t xml:space="preserve">, Jan Kelemen, Marko </w:t>
      </w:r>
      <w:proofErr w:type="spellStart"/>
      <w:r>
        <w:rPr>
          <w:lang w:val="en-US"/>
        </w:rPr>
        <w:t>Stani</w:t>
      </w:r>
      <w:proofErr w:type="spellEnd"/>
      <w:r>
        <w:t>ć, Roko Zubčić</w:t>
      </w:r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</w:t>
      </w:r>
      <w:r w:rsidR="00E85DD6">
        <w:t>Matija Herceg</w:t>
      </w:r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E85DD6">
      <w:pPr>
        <w:pStyle w:val="Mjestoidatum"/>
      </w:pPr>
      <w:r>
        <w:t xml:space="preserve">Zagreb, </w:t>
      </w:r>
      <w:r w:rsidR="00E85DD6">
        <w:t>siječanj, 2017</w:t>
      </w:r>
      <w:r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7B3FE0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3410424" w:history="1">
        <w:r w:rsidR="007B3FE0" w:rsidRPr="00D77DCC">
          <w:rPr>
            <w:rStyle w:val="Hyperlink"/>
          </w:rPr>
          <w:t>1.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Uvod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_Toc473410424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1</w:t>
        </w:r>
        <w:r w:rsidR="007B3FE0">
          <w:rPr>
            <w:webHidden/>
          </w:rPr>
          <w:fldChar w:fldCharType="end"/>
        </w:r>
      </w:hyperlink>
    </w:p>
    <w:p w:rsidR="007B3FE0" w:rsidRDefault="00AE19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5" w:history="1">
        <w:r w:rsidR="007B3FE0" w:rsidRPr="00D77DCC">
          <w:rPr>
            <w:rStyle w:val="Hyperlink"/>
            <w:lang w:val="pl-PL"/>
          </w:rPr>
          <w:t>2.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  <w:lang w:val="en-US"/>
          </w:rPr>
          <w:t>Funkcionalnosti sustava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_Toc473410425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3</w:t>
        </w:r>
        <w:r w:rsidR="007B3FE0">
          <w:rPr>
            <w:webHidden/>
          </w:rPr>
          <w:fldChar w:fldCharType="end"/>
        </w:r>
      </w:hyperlink>
    </w:p>
    <w:p w:rsidR="007B3FE0" w:rsidRDefault="00AE199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6" w:history="1">
        <w:r w:rsidR="007B3FE0" w:rsidRPr="00D77DCC">
          <w:rPr>
            <w:rStyle w:val="Hyperlink"/>
          </w:rPr>
          <w:t>2.1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Mobilni i Web Frontend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_Toc473410426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3</w:t>
        </w:r>
        <w:r w:rsidR="007B3FE0">
          <w:rPr>
            <w:webHidden/>
          </w:rPr>
          <w:fldChar w:fldCharType="end"/>
        </w:r>
      </w:hyperlink>
    </w:p>
    <w:p w:rsidR="007B3FE0" w:rsidRDefault="00AE199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7" w:history="1">
        <w:r w:rsidR="007B3FE0" w:rsidRPr="00D77DCC">
          <w:rPr>
            <w:rStyle w:val="Hyperlink"/>
          </w:rPr>
          <w:t>2.2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Desktop Frontend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_Toc473410427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13</w:t>
        </w:r>
        <w:r w:rsidR="007B3FE0">
          <w:rPr>
            <w:webHidden/>
          </w:rPr>
          <w:fldChar w:fldCharType="end"/>
        </w:r>
      </w:hyperlink>
    </w:p>
    <w:p w:rsidR="007B3FE0" w:rsidRDefault="00AE19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8" w:history="1">
        <w:r w:rsidR="007B3FE0" w:rsidRPr="00D77DCC">
          <w:rPr>
            <w:rStyle w:val="Hyperlink"/>
          </w:rPr>
          <w:t>3.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Opis objektnog modela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_Toc473410428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22</w:t>
        </w:r>
        <w:r w:rsidR="007B3FE0">
          <w:rPr>
            <w:webHidden/>
          </w:rPr>
          <w:fldChar w:fldCharType="end"/>
        </w:r>
      </w:hyperlink>
    </w:p>
    <w:p w:rsidR="007B3FE0" w:rsidRDefault="00AE19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29" w:history="1">
        <w:r w:rsidR="007B3FE0" w:rsidRPr="00D77DCC">
          <w:rPr>
            <w:rStyle w:val="Hyperlink"/>
          </w:rPr>
          <w:t>4.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Opis implementacije perzistencije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_Toc473410429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23</w:t>
        </w:r>
        <w:r w:rsidR="007B3FE0">
          <w:rPr>
            <w:webHidden/>
          </w:rPr>
          <w:fldChar w:fldCharType="end"/>
        </w:r>
      </w:hyperlink>
    </w:p>
    <w:p w:rsidR="007B3FE0" w:rsidRDefault="00AE19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30" w:history="1">
        <w:r w:rsidR="007B3FE0" w:rsidRPr="00D77DCC">
          <w:rPr>
            <w:rStyle w:val="Hyperlink"/>
          </w:rPr>
          <w:t>5.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Opis desktop aplikacije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_Toc473410430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24</w:t>
        </w:r>
        <w:r w:rsidR="007B3FE0">
          <w:rPr>
            <w:webHidden/>
          </w:rPr>
          <w:fldChar w:fldCharType="end"/>
        </w:r>
      </w:hyperlink>
    </w:p>
    <w:p w:rsidR="007B3FE0" w:rsidRDefault="00AE19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31" w:history="1">
        <w:r w:rsidR="007B3FE0" w:rsidRPr="00D77DCC">
          <w:rPr>
            <w:rStyle w:val="Hyperlink"/>
          </w:rPr>
          <w:t>6.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Opis web aplikacije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_Toc473410431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25</w:t>
        </w:r>
        <w:r w:rsidR="007B3FE0">
          <w:rPr>
            <w:webHidden/>
          </w:rPr>
          <w:fldChar w:fldCharType="end"/>
        </w:r>
      </w:hyperlink>
    </w:p>
    <w:p w:rsidR="007B3FE0" w:rsidRDefault="00AE199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73410432" w:history="1">
        <w:r w:rsidR="007B3FE0" w:rsidRPr="00D77DCC">
          <w:rPr>
            <w:rStyle w:val="Hyperlink"/>
          </w:rPr>
          <w:t>7.</w:t>
        </w:r>
        <w:r w:rsidR="007B3FE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B3FE0" w:rsidRPr="00D77DCC">
          <w:rPr>
            <w:rStyle w:val="Hyperlink"/>
          </w:rPr>
          <w:t>Opis mobilne aplikacije</w:t>
        </w:r>
        <w:r w:rsidR="007B3FE0">
          <w:rPr>
            <w:webHidden/>
          </w:rPr>
          <w:tab/>
        </w:r>
        <w:r w:rsidR="007B3FE0">
          <w:rPr>
            <w:webHidden/>
          </w:rPr>
          <w:fldChar w:fldCharType="begin"/>
        </w:r>
        <w:r w:rsidR="007B3FE0">
          <w:rPr>
            <w:webHidden/>
          </w:rPr>
          <w:instrText xml:space="preserve"> PAGEREF _Toc473410432 \h </w:instrText>
        </w:r>
        <w:r w:rsidR="007B3FE0">
          <w:rPr>
            <w:webHidden/>
          </w:rPr>
        </w:r>
        <w:r w:rsidR="007B3FE0">
          <w:rPr>
            <w:webHidden/>
          </w:rPr>
          <w:fldChar w:fldCharType="separate"/>
        </w:r>
        <w:r w:rsidR="007B3FE0">
          <w:rPr>
            <w:webHidden/>
          </w:rPr>
          <w:t>26</w:t>
        </w:r>
        <w:r w:rsidR="007B3FE0"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473410424"/>
      <w:r>
        <w:lastRenderedPageBreak/>
        <w:t>Uvod</w:t>
      </w:r>
      <w:bookmarkEnd w:id="0"/>
      <w:bookmarkEnd w:id="1"/>
      <w:bookmarkEnd w:id="2"/>
      <w:bookmarkEnd w:id="3"/>
    </w:p>
    <w:p w:rsidR="00435FEE" w:rsidRPr="006260C8" w:rsidRDefault="00435FEE" w:rsidP="00435FEE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Sustav za dijeljenje informacija baziranih na trenutnoj lokaciji omogućava korisniku unos podataka o nekom događaju. Za korištenje aplikacije korisnici moraju kontaktirati administratora kako bi dobili podatke za prijavu. Aplikacija podržava dvije vrste korisnika.</w:t>
      </w:r>
    </w:p>
    <w:p w:rsidR="00435FEE" w:rsidRPr="006260C8" w:rsidRDefault="00435FEE" w:rsidP="00435FEE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 xml:space="preserve">Regularni korisnici aplikaciju koriste preko web i mobilnog sučelja. Za korištenje je nužna </w:t>
      </w:r>
      <w:proofErr w:type="spellStart"/>
      <w:r w:rsidRPr="006260C8">
        <w:rPr>
          <w:rFonts w:cs="Arial"/>
        </w:rPr>
        <w:t>autentifikacija</w:t>
      </w:r>
      <w:proofErr w:type="spellEnd"/>
      <w:r w:rsidRPr="006260C8">
        <w:rPr>
          <w:rFonts w:cs="Arial"/>
        </w:rPr>
        <w:t xml:space="preserve"> korisničkim imenom i lozinkom. Regularni korisnici mogu unositi podatke o trenutnim događajima na njihovim lokacijama. Događaji mogu pripadati jednoj od kategorija koje su definirane u sustavu. Za svaki događaj se bilježi lokacija u obliku koordinata o zemljopisnoj širini i dužini te naziva mjesta ili objekta u kojem se događaj zbiva. Također, za svaki događaj se bilježi i preostalo vrijeme trajanja kao i informacija u obliku teksta koja pobliže opisuje isti. Korisnici mogu pretraživati događaje za odabranu lokacij</w:t>
      </w:r>
      <w:r>
        <w:rPr>
          <w:rFonts w:cs="Arial"/>
        </w:rPr>
        <w:t>u te</w:t>
      </w:r>
      <w:r w:rsidRPr="006260C8">
        <w:rPr>
          <w:rFonts w:cs="Arial"/>
        </w:rPr>
        <w:t xml:space="preserve"> mogu koristiti uvjete pretrage za filtriranje sadržaja u vidu odabira jedne ili više kategorija kojima mogu pripadati događaji koji ih zanimaju. Također mogu komentirati i ocjenjivati događaje te mogu ocjenjivati i komentare ostalih korisnika. U nekom trenutku korisniku su vidljivi isključivo podaci o događajima koje su unijeli drugi regularni korisnici, a koji su aktivni, odnosno</w:t>
      </w:r>
      <w:r>
        <w:rPr>
          <w:rFonts w:cs="Arial"/>
        </w:rPr>
        <w:t>,</w:t>
      </w:r>
      <w:r w:rsidRPr="006260C8">
        <w:rPr>
          <w:rFonts w:cs="Arial"/>
        </w:rPr>
        <w:t xml:space="preserve"> kojima nije isteklo vrijeme trajanja te podaci o onim događajima koji još nisu aktivni</w:t>
      </w:r>
      <w:r>
        <w:rPr>
          <w:rFonts w:cs="Arial"/>
        </w:rPr>
        <w:t>,</w:t>
      </w:r>
      <w:r w:rsidRPr="006260C8">
        <w:rPr>
          <w:rFonts w:cs="Arial"/>
        </w:rPr>
        <w:t xml:space="preserve"> ali su ih unijeli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korisnici te su kao takvi u najavi. Korisniku se geografski, na karti, prikazuju lokacije događaja koji zadovoljavaju zadani uvjet pretrage. Korisnik ima mogućnost kreiranja liste svojih najdražih mjesta.</w:t>
      </w:r>
    </w:p>
    <w:p w:rsidR="00435FEE" w:rsidRPr="006260C8" w:rsidRDefault="00435FEE" w:rsidP="00435FEE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>Premium korisnici aplikaciju koriste preko web i mobilnog sučelja</w:t>
      </w:r>
      <w:r>
        <w:rPr>
          <w:rFonts w:cs="Arial"/>
        </w:rPr>
        <w:t xml:space="preserve"> te se trebaju</w:t>
      </w:r>
      <w:r w:rsidRPr="006260C8">
        <w:rPr>
          <w:rFonts w:cs="Arial"/>
        </w:rPr>
        <w:t xml:space="preserve"> </w:t>
      </w:r>
      <w:proofErr w:type="spellStart"/>
      <w:r w:rsidRPr="006260C8">
        <w:rPr>
          <w:rFonts w:cs="Arial"/>
        </w:rPr>
        <w:t>autentificirati</w:t>
      </w:r>
      <w:proofErr w:type="spellEnd"/>
      <w:r w:rsidRPr="006260C8">
        <w:rPr>
          <w:rFonts w:cs="Arial"/>
        </w:rPr>
        <w:t xml:space="preserve"> korisničkim imenom i lozinkom. Po uspješnoj prijavi na sustav, </w:t>
      </w:r>
      <w:proofErr w:type="spellStart"/>
      <w:r w:rsidRPr="006260C8">
        <w:rPr>
          <w:rFonts w:cs="Arial"/>
        </w:rPr>
        <w:t>premium</w:t>
      </w:r>
      <w:proofErr w:type="spellEnd"/>
      <w:r w:rsidRPr="006260C8">
        <w:rPr>
          <w:rFonts w:cs="Arial"/>
        </w:rPr>
        <w:t xml:space="preserve"> korisnik može aplikaciju koristiti na način </w:t>
      </w:r>
      <w:r>
        <w:rPr>
          <w:rFonts w:cs="Arial"/>
        </w:rPr>
        <w:t>koji</w:t>
      </w:r>
      <w:r w:rsidRPr="006260C8">
        <w:rPr>
          <w:rFonts w:cs="Arial"/>
        </w:rPr>
        <w:t xml:space="preserve"> je koristi i regularni korisnik uz dodatne mogućnosti. Premium korisnik može najavljivati događaje, odnosno</w:t>
      </w:r>
      <w:r>
        <w:rPr>
          <w:rFonts w:cs="Arial"/>
        </w:rPr>
        <w:t>,</w:t>
      </w:r>
      <w:r w:rsidRPr="006260C8">
        <w:rPr>
          <w:rFonts w:cs="Arial"/>
        </w:rPr>
        <w:t xml:space="preserve"> može unositi informacije o događajima koji se tek trebaju dogoditi u budućnosti. Dodatno, može unositi podatke o pokroviteljstvu nad nekim mjestima.</w:t>
      </w:r>
    </w:p>
    <w:p w:rsidR="0099402B" w:rsidRPr="00435FEE" w:rsidRDefault="00435FEE" w:rsidP="00435FEE">
      <w:pPr>
        <w:spacing w:line="360" w:lineRule="auto"/>
        <w:ind w:firstLine="360"/>
        <w:jc w:val="both"/>
        <w:rPr>
          <w:rFonts w:cs="Arial"/>
        </w:rPr>
      </w:pPr>
      <w:r w:rsidRPr="006260C8">
        <w:rPr>
          <w:rFonts w:cs="Arial"/>
        </w:rPr>
        <w:t xml:space="preserve">Administrator aplikaciju koristi isključivo preko desktop sučelja. Za uspješno korištenje aplikacije treba se </w:t>
      </w:r>
      <w:proofErr w:type="spellStart"/>
      <w:r w:rsidRPr="006260C8">
        <w:rPr>
          <w:rFonts w:cs="Arial"/>
        </w:rPr>
        <w:t>autentificirati</w:t>
      </w:r>
      <w:proofErr w:type="spellEnd"/>
      <w:r w:rsidRPr="006260C8">
        <w:rPr>
          <w:rFonts w:cs="Arial"/>
        </w:rPr>
        <w:t xml:space="preserve"> korisničkim imenom i lozinkom. Administrator može mijenjati i brisati informacije o događajima neovisno o vrsti korisnika koji ih je unio</w:t>
      </w:r>
      <w:r>
        <w:rPr>
          <w:rFonts w:cs="Arial"/>
        </w:rPr>
        <w:t xml:space="preserve"> te m</w:t>
      </w:r>
      <w:r w:rsidRPr="006260C8">
        <w:rPr>
          <w:rFonts w:cs="Arial"/>
        </w:rPr>
        <w:t xml:space="preserve">ože mijenjati i brisati komentare na događaje. Administrator </w:t>
      </w:r>
      <w:r w:rsidRPr="006260C8">
        <w:rPr>
          <w:rFonts w:cs="Arial"/>
        </w:rPr>
        <w:lastRenderedPageBreak/>
        <w:t>može uno</w:t>
      </w:r>
      <w:r>
        <w:rPr>
          <w:rFonts w:cs="Arial"/>
        </w:rPr>
        <w:t xml:space="preserve">siti informacije o događajima, </w:t>
      </w:r>
      <w:r w:rsidRPr="006260C8">
        <w:rPr>
          <w:rFonts w:cs="Arial"/>
        </w:rPr>
        <w:t>komentir</w:t>
      </w:r>
      <w:r>
        <w:rPr>
          <w:rFonts w:cs="Arial"/>
        </w:rPr>
        <w:t xml:space="preserve">ati i </w:t>
      </w:r>
      <w:r w:rsidRPr="006260C8">
        <w:rPr>
          <w:rFonts w:cs="Arial"/>
        </w:rPr>
        <w:t>ocjenjivati ostale događaje unes</w:t>
      </w:r>
      <w:r>
        <w:rPr>
          <w:rFonts w:cs="Arial"/>
        </w:rPr>
        <w:t>ene u sustav. Također, m</w:t>
      </w:r>
      <w:r w:rsidRPr="006260C8">
        <w:rPr>
          <w:rFonts w:cs="Arial"/>
        </w:rPr>
        <w:t>ože za svakog korisnika ažurirati atribut tip korisnika</w:t>
      </w:r>
      <w:r>
        <w:rPr>
          <w:rFonts w:cs="Arial"/>
        </w:rPr>
        <w:t xml:space="preserve"> te </w:t>
      </w:r>
      <w:r w:rsidRPr="006260C8">
        <w:rPr>
          <w:rFonts w:cs="Arial"/>
        </w:rPr>
        <w:t>može uređivati podatke o kategorijama događaja.</w:t>
      </w:r>
    </w:p>
    <w:p w:rsidR="00750888" w:rsidRDefault="00E85DD6" w:rsidP="00A56AEA">
      <w:pPr>
        <w:pStyle w:val="Heading1"/>
        <w:rPr>
          <w:lang w:val="en-US"/>
        </w:rPr>
      </w:pPr>
      <w:bookmarkStart w:id="4" w:name="_Toc473410425"/>
      <w:proofErr w:type="spellStart"/>
      <w:r>
        <w:rPr>
          <w:lang w:val="en-US"/>
        </w:rPr>
        <w:lastRenderedPageBreak/>
        <w:t>Funkcionalnosti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sustava</w:t>
      </w:r>
      <w:bookmarkEnd w:id="4"/>
      <w:proofErr w:type="spellEnd"/>
    </w:p>
    <w:p w:rsidR="006701F0" w:rsidRPr="006701F0" w:rsidRDefault="006701F0" w:rsidP="006701F0">
      <w:p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poglavlju</w:t>
      </w:r>
      <w:proofErr w:type="spellEnd"/>
      <w:r>
        <w:rPr>
          <w:lang w:val="en-US"/>
        </w:rPr>
        <w:t xml:space="preserve"> 2.1 </w:t>
      </w:r>
      <w:proofErr w:type="spellStart"/>
      <w:r>
        <w:rPr>
          <w:lang w:val="en-US"/>
        </w:rPr>
        <w:t>opisana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funkcionalnost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web frontend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>
        <w:t>ični</w:t>
      </w:r>
      <w:proofErr w:type="spellEnd"/>
      <w: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premium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poglavlju</w:t>
      </w:r>
      <w:proofErr w:type="spellEnd"/>
      <w:r>
        <w:rPr>
          <w:lang w:val="en-US"/>
        </w:rPr>
        <w:t xml:space="preserve"> 2.2 </w:t>
      </w:r>
      <w:proofErr w:type="spellStart"/>
      <w:r>
        <w:rPr>
          <w:lang w:val="en-US"/>
        </w:rPr>
        <w:t>opisana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</w:t>
      </w:r>
      <w:proofErr w:type="spellEnd"/>
      <w:r>
        <w:rPr>
          <w:lang w:val="en-US"/>
        </w:rPr>
        <w:t xml:space="preserve"> desktop </w:t>
      </w:r>
      <w:proofErr w:type="spellStart"/>
      <w:r>
        <w:rPr>
          <w:lang w:val="en-US"/>
        </w:rPr>
        <w:t>frontenda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administrator </w:t>
      </w:r>
      <w:proofErr w:type="spellStart"/>
      <w:r>
        <w:rPr>
          <w:lang w:val="en-US"/>
        </w:rPr>
        <w:t>sustava</w:t>
      </w:r>
      <w:proofErr w:type="spellEnd"/>
      <w:r>
        <w:rPr>
          <w:lang w:val="en-US"/>
        </w:rPr>
        <w:t>.</w:t>
      </w:r>
    </w:p>
    <w:p w:rsidR="00435FEE" w:rsidRPr="009410A1" w:rsidRDefault="00435FEE" w:rsidP="00A9703D">
      <w:pPr>
        <w:pStyle w:val="Heading2"/>
      </w:pPr>
      <w:bookmarkStart w:id="5" w:name="_Toc472366605"/>
      <w:bookmarkStart w:id="6" w:name="_Toc473410426"/>
      <w:r w:rsidRPr="00ED5CC0">
        <w:t xml:space="preserve">Mobilni i Web </w:t>
      </w:r>
      <w:proofErr w:type="spellStart"/>
      <w:r w:rsidRPr="00ED5CC0">
        <w:t>Frontend</w:t>
      </w:r>
      <w:bookmarkEnd w:id="5"/>
      <w:bookmarkEnd w:id="6"/>
      <w:proofErr w:type="spellEnd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3"/>
        <w:gridCol w:w="6618"/>
      </w:tblGrid>
      <w:tr w:rsidR="00435FEE" w:rsidRPr="009410A1" w:rsidTr="00AE1992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UC-1: Login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proofErr w:type="spellStart"/>
            <w:r w:rsidRPr="009410A1">
              <w:rPr>
                <w:rFonts w:ascii="Cambria" w:hAnsi="Cambria" w:cs="Arial"/>
              </w:rPr>
              <w:t>Autentikacija</w:t>
            </w:r>
            <w:proofErr w:type="spellEnd"/>
            <w:r w:rsidRPr="009410A1">
              <w:rPr>
                <w:rFonts w:ascii="Cambria" w:hAnsi="Cambria" w:cs="Arial"/>
              </w:rPr>
              <w:t xml:space="preserve"> korisnika za rad s</w:t>
            </w:r>
            <w:r>
              <w:rPr>
                <w:rFonts w:ascii="Cambria" w:hAnsi="Cambria" w:cs="Arial"/>
              </w:rPr>
              <w:t>a</w:t>
            </w:r>
            <w:r w:rsidRPr="009410A1">
              <w:rPr>
                <w:rFonts w:ascii="Cambria" w:hAnsi="Cambria" w:cs="Arial"/>
              </w:rPr>
              <w:t xml:space="preserve"> sustavom</w:t>
            </w:r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 xml:space="preserve">Budući da u sustavu postoje personalizirane stavke za svakog korisnika, </w:t>
            </w:r>
            <w:r>
              <w:rPr>
                <w:rFonts w:ascii="Cambria" w:hAnsi="Cambria" w:cs="Arial"/>
              </w:rPr>
              <w:t xml:space="preserve">nužno je da korisnik prilikom korištenja bude </w:t>
            </w:r>
            <w:proofErr w:type="spellStart"/>
            <w:r>
              <w:rPr>
                <w:rFonts w:ascii="Cambria" w:hAnsi="Cambria" w:cs="Arial"/>
              </w:rPr>
              <w:t>autentificiran</w:t>
            </w:r>
            <w:proofErr w:type="spellEnd"/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Aplikacija je učitana i prikazan je ekran za login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korisničko ime i lozinku</w:t>
            </w:r>
          </w:p>
          <w:p w:rsidR="00435FEE" w:rsidRDefault="00435FEE" w:rsidP="00A9703D">
            <w:pPr>
              <w:numPr>
                <w:ilvl w:val="0"/>
                <w:numId w:val="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Default="00435FEE" w:rsidP="00A9703D">
            <w:pPr>
              <w:numPr>
                <w:ilvl w:val="0"/>
                <w:numId w:val="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korisnik čeka na potvrdu </w:t>
            </w:r>
            <w:proofErr w:type="spellStart"/>
            <w:r>
              <w:rPr>
                <w:rFonts w:ascii="Cambria" w:hAnsi="Cambria" w:cs="Arial"/>
              </w:rPr>
              <w:t>autentikacije</w:t>
            </w:r>
            <w:proofErr w:type="spellEnd"/>
          </w:p>
          <w:p w:rsidR="00435FEE" w:rsidRPr="009410A1" w:rsidRDefault="00435FEE" w:rsidP="00A9703D">
            <w:pPr>
              <w:numPr>
                <w:ilvl w:val="0"/>
                <w:numId w:val="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karta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krivo korisničko ime i lozinku</w:t>
            </w:r>
          </w:p>
          <w:p w:rsidR="00435FEE" w:rsidRDefault="00435FEE" w:rsidP="00A9703D">
            <w:pPr>
              <w:numPr>
                <w:ilvl w:val="0"/>
                <w:numId w:val="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se obavješćuje o krivo unesenim podacima te se zahtijeva ponovni unos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Korisnik je logiran u sustav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3"/>
        <w:gridCol w:w="6618"/>
      </w:tblGrid>
      <w:tr w:rsidR="00435FEE" w:rsidRPr="009410A1" w:rsidTr="00435FEE">
        <w:trPr>
          <w:trHeight w:val="180"/>
        </w:trPr>
        <w:tc>
          <w:tcPr>
            <w:tcW w:w="2453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2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Pretraga</w:t>
            </w:r>
          </w:p>
        </w:tc>
      </w:tr>
      <w:tr w:rsidR="00435FEE" w:rsidRPr="009410A1" w:rsidTr="00435FEE">
        <w:tc>
          <w:tcPr>
            <w:tcW w:w="24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Pretraga informacija po lokacijama.</w:t>
            </w:r>
          </w:p>
        </w:tc>
      </w:tr>
      <w:tr w:rsidR="00435FEE" w:rsidRPr="009410A1" w:rsidTr="00435FEE">
        <w:tc>
          <w:tcPr>
            <w:tcW w:w="2453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omogućuje da se na karti prikažu lokacije, te odabirom lokacije se prikazuje popis informacija relevantnih za tu lokaciju. </w:t>
            </w:r>
          </w:p>
        </w:tc>
      </w:tr>
      <w:tr w:rsidR="00435FEE" w:rsidRPr="009410A1" w:rsidTr="00435FEE">
        <w:tc>
          <w:tcPr>
            <w:tcW w:w="24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3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kartu</w:t>
            </w:r>
          </w:p>
        </w:tc>
      </w:tr>
      <w:tr w:rsidR="00435FEE" w:rsidRPr="009410A1" w:rsidTr="00435FEE">
        <w:tc>
          <w:tcPr>
            <w:tcW w:w="24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na karti odabire lokaciju</w:t>
            </w:r>
          </w:p>
          <w:p w:rsidR="00435FEE" w:rsidRDefault="00435FEE" w:rsidP="00A9703D">
            <w:pPr>
              <w:numPr>
                <w:ilvl w:val="0"/>
                <w:numId w:val="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željenu informaciju</w:t>
            </w:r>
          </w:p>
          <w:p w:rsidR="00435FEE" w:rsidRPr="009410A1" w:rsidRDefault="00435FEE" w:rsidP="00A9703D">
            <w:pPr>
              <w:numPr>
                <w:ilvl w:val="0"/>
                <w:numId w:val="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prikaz informacije s komentarima</w:t>
            </w:r>
          </w:p>
        </w:tc>
      </w:tr>
      <w:tr w:rsidR="00435FEE" w:rsidRPr="009410A1" w:rsidTr="00435FEE">
        <w:tc>
          <w:tcPr>
            <w:tcW w:w="2453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8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da želi pretražiti samo po određenim kategorijama</w:t>
            </w:r>
          </w:p>
          <w:p w:rsidR="00435FEE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kategorije te želi li prikazati samo omiljena mjesta</w:t>
            </w:r>
          </w:p>
          <w:p w:rsidR="00435FEE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odabir</w:t>
            </w:r>
          </w:p>
          <w:p w:rsidR="00435FEE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prikazuje se ažurirana karta s odabranim kategorijama</w:t>
            </w:r>
          </w:p>
          <w:p w:rsidR="00435FEE" w:rsidRPr="009410A1" w:rsidRDefault="00435FEE" w:rsidP="00A9703D">
            <w:pPr>
              <w:numPr>
                <w:ilvl w:val="0"/>
                <w:numId w:val="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nastavak kao u glavnom scenariju</w:t>
            </w:r>
          </w:p>
        </w:tc>
      </w:tr>
      <w:tr w:rsidR="00435FEE" w:rsidRPr="009410A1" w:rsidTr="00435FEE">
        <w:tc>
          <w:tcPr>
            <w:tcW w:w="2453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6"/>
        <w:gridCol w:w="6615"/>
      </w:tblGrid>
      <w:tr w:rsidR="00435FEE" w:rsidRPr="009410A1" w:rsidTr="00435FEE">
        <w:trPr>
          <w:trHeight w:val="180"/>
        </w:trPr>
        <w:tc>
          <w:tcPr>
            <w:tcW w:w="245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3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Komentiranje informacije</w:t>
            </w:r>
          </w:p>
        </w:tc>
      </w:tr>
      <w:tr w:rsidR="00435FEE" w:rsidRPr="009410A1" w:rsidTr="00435FEE">
        <w:tc>
          <w:tcPr>
            <w:tcW w:w="245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Postavljanje komentara na informaciju na nekoj lokaciji.</w:t>
            </w:r>
          </w:p>
        </w:tc>
      </w:tr>
      <w:tr w:rsidR="00435FEE" w:rsidRPr="009410A1" w:rsidTr="00435FEE">
        <w:tc>
          <w:tcPr>
            <w:tcW w:w="2456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korisnici dodaju komentare na informacije.</w:t>
            </w:r>
          </w:p>
        </w:tc>
      </w:tr>
      <w:tr w:rsidR="00435FEE" w:rsidRPr="009410A1" w:rsidTr="00435FEE">
        <w:tc>
          <w:tcPr>
            <w:tcW w:w="245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6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informaciju</w:t>
            </w:r>
          </w:p>
        </w:tc>
      </w:tr>
      <w:tr w:rsidR="00435FEE" w:rsidRPr="009410A1" w:rsidTr="00435FEE">
        <w:tc>
          <w:tcPr>
            <w:tcW w:w="245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željeni komentar</w:t>
            </w:r>
          </w:p>
          <w:p w:rsidR="00435FEE" w:rsidRDefault="00435FEE" w:rsidP="00A9703D">
            <w:pPr>
              <w:numPr>
                <w:ilvl w:val="0"/>
                <w:numId w:val="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komentar</w:t>
            </w:r>
          </w:p>
          <w:p w:rsidR="00435FEE" w:rsidRPr="009410A1" w:rsidRDefault="00435FEE" w:rsidP="00A9703D">
            <w:pPr>
              <w:numPr>
                <w:ilvl w:val="0"/>
                <w:numId w:val="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komentar se pojavljuje na popisu komentara</w:t>
            </w:r>
          </w:p>
        </w:tc>
      </w:tr>
      <w:tr w:rsidR="00435FEE" w:rsidRPr="009410A1" w:rsidTr="00435FEE">
        <w:tc>
          <w:tcPr>
            <w:tcW w:w="2456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435FEE">
        <w:trPr>
          <w:trHeight w:val="180"/>
        </w:trPr>
        <w:tc>
          <w:tcPr>
            <w:tcW w:w="245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4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Ocjenjivanje informacije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Ocjenjivanje informacije pozitivno ili negativno.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korisnici ocjenjuju informaciju pozitivno (</w:t>
            </w:r>
            <w:proofErr w:type="spellStart"/>
            <w:r w:rsidRPr="00247BA8">
              <w:rPr>
                <w:rFonts w:ascii="Cambria" w:hAnsi="Cambria" w:cs="Arial"/>
                <w:i/>
              </w:rPr>
              <w:t>upvote</w:t>
            </w:r>
            <w:proofErr w:type="spellEnd"/>
            <w:r>
              <w:rPr>
                <w:rFonts w:ascii="Cambria" w:hAnsi="Cambria" w:cs="Arial"/>
              </w:rPr>
              <w:t>) ili negativno (</w:t>
            </w:r>
            <w:proofErr w:type="spellStart"/>
            <w:r w:rsidRPr="00247BA8">
              <w:rPr>
                <w:rFonts w:ascii="Cambria" w:hAnsi="Cambria" w:cs="Arial"/>
                <w:i/>
              </w:rPr>
              <w:t>downvote</w:t>
            </w:r>
            <w:proofErr w:type="spellEnd"/>
            <w:r>
              <w:rPr>
                <w:rFonts w:ascii="Cambria" w:hAnsi="Cambria" w:cs="Arial"/>
              </w:rPr>
              <w:t>).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informaciju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pozitivnu ili negativnu ocjenu za informaciju</w:t>
            </w:r>
          </w:p>
          <w:p w:rsidR="00435FEE" w:rsidRPr="009410A1" w:rsidRDefault="00435FEE" w:rsidP="00A9703D">
            <w:pPr>
              <w:numPr>
                <w:ilvl w:val="0"/>
                <w:numId w:val="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dodjeljuje ocjenu informaciji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pozitivnu ili negativno ocjenu</w:t>
            </w:r>
          </w:p>
          <w:p w:rsidR="00435FEE" w:rsidRDefault="00435FEE" w:rsidP="00A9703D">
            <w:pPr>
              <w:numPr>
                <w:ilvl w:val="0"/>
                <w:numId w:val="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korisnik se predomisli i želi </w:t>
            </w:r>
            <w:proofErr w:type="spellStart"/>
            <w:r>
              <w:rPr>
                <w:rFonts w:ascii="Cambria" w:hAnsi="Cambria" w:cs="Arial"/>
              </w:rPr>
              <w:t>promjeniti</w:t>
            </w:r>
            <w:proofErr w:type="spellEnd"/>
            <w:r>
              <w:rPr>
                <w:rFonts w:ascii="Cambria" w:hAnsi="Cambria" w:cs="Arial"/>
              </w:rPr>
              <w:t xml:space="preserve"> ocjenu</w:t>
            </w:r>
          </w:p>
          <w:p w:rsidR="00435FEE" w:rsidRDefault="00435FEE" w:rsidP="00A9703D">
            <w:pPr>
              <w:numPr>
                <w:ilvl w:val="0"/>
                <w:numId w:val="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ocjenu suprotnu od one koju je odabrao</w:t>
            </w:r>
          </w:p>
          <w:p w:rsidR="00435FEE" w:rsidRPr="009410A1" w:rsidRDefault="00435FEE" w:rsidP="00A9703D">
            <w:pPr>
              <w:numPr>
                <w:ilvl w:val="0"/>
                <w:numId w:val="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dodjeljuje ocjenu informaciji 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 i informacija je ocijenjena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AE1992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5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Ocjenjivanje komentara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Ocjenjivanje komentara pozitivno ili negativno.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korisnici ocjenjuju komentare pozitivno (</w:t>
            </w:r>
            <w:proofErr w:type="spellStart"/>
            <w:r w:rsidRPr="00247BA8">
              <w:rPr>
                <w:rFonts w:ascii="Cambria" w:hAnsi="Cambria" w:cs="Arial"/>
                <w:i/>
              </w:rPr>
              <w:t>upvote</w:t>
            </w:r>
            <w:proofErr w:type="spellEnd"/>
            <w:r>
              <w:rPr>
                <w:rFonts w:ascii="Cambria" w:hAnsi="Cambria" w:cs="Arial"/>
              </w:rPr>
              <w:t>) ili negativno (</w:t>
            </w:r>
            <w:proofErr w:type="spellStart"/>
            <w:r w:rsidRPr="00247BA8">
              <w:rPr>
                <w:rFonts w:ascii="Cambria" w:hAnsi="Cambria" w:cs="Arial"/>
                <w:i/>
              </w:rPr>
              <w:t>downvote</w:t>
            </w:r>
            <w:proofErr w:type="spellEnd"/>
            <w:r>
              <w:rPr>
                <w:rFonts w:ascii="Cambria" w:hAnsi="Cambria" w:cs="Arial"/>
              </w:rPr>
              <w:t>).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informaciju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pozitivnu ili negativnu ocjenu za komentar</w:t>
            </w:r>
          </w:p>
          <w:p w:rsidR="00435FEE" w:rsidRPr="009410A1" w:rsidRDefault="00435FEE" w:rsidP="00A9703D">
            <w:pPr>
              <w:numPr>
                <w:ilvl w:val="0"/>
                <w:numId w:val="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dodjeljuje ocjenu komentaru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pozitivnu ili negativno ocjenu</w:t>
            </w:r>
          </w:p>
          <w:p w:rsidR="00435FEE" w:rsidRDefault="00435FEE" w:rsidP="00A9703D">
            <w:pPr>
              <w:numPr>
                <w:ilvl w:val="0"/>
                <w:numId w:val="1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korisnik se predomisli i želi </w:t>
            </w:r>
            <w:proofErr w:type="spellStart"/>
            <w:r>
              <w:rPr>
                <w:rFonts w:ascii="Cambria" w:hAnsi="Cambria" w:cs="Arial"/>
              </w:rPr>
              <w:t>promjeniti</w:t>
            </w:r>
            <w:proofErr w:type="spellEnd"/>
            <w:r>
              <w:rPr>
                <w:rFonts w:ascii="Cambria" w:hAnsi="Cambria" w:cs="Arial"/>
              </w:rPr>
              <w:t xml:space="preserve"> ocjenu</w:t>
            </w:r>
          </w:p>
          <w:p w:rsidR="00435FEE" w:rsidRDefault="00435FEE" w:rsidP="00A9703D">
            <w:pPr>
              <w:numPr>
                <w:ilvl w:val="0"/>
                <w:numId w:val="1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ocjenu suprotnu od one koju je odabrao</w:t>
            </w:r>
          </w:p>
          <w:p w:rsidR="00435FEE" w:rsidRPr="009410A1" w:rsidRDefault="00435FEE" w:rsidP="00A9703D">
            <w:pPr>
              <w:numPr>
                <w:ilvl w:val="0"/>
                <w:numId w:val="1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dodjeljuje ocjenu komentaru 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435FEE">
        <w:trPr>
          <w:trHeight w:val="180"/>
        </w:trPr>
        <w:tc>
          <w:tcPr>
            <w:tcW w:w="245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6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informacije (običan korisnik)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informacije u sustav.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omogućuje da korisnik unese informaciju za željenu lokaciju, pri čemu unosi kategoriju i tekst informacije. 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kartu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na karti odabire željenu lokaciju</w:t>
            </w:r>
          </w:p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dodavanje nove informacije</w:t>
            </w:r>
          </w:p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podatke o informaciji</w:t>
            </w:r>
          </w:p>
          <w:p w:rsidR="00435FEE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1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informacija se dodaje u sustav 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želi dodati informaciju na lokaciju koja nije još zabilježena</w:t>
            </w:r>
          </w:p>
          <w:p w:rsidR="00435FEE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lokaciju na karti</w:t>
            </w:r>
          </w:p>
          <w:p w:rsidR="00435FEE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podatke o lokaciji i informaciji</w:t>
            </w:r>
          </w:p>
          <w:p w:rsidR="00435FEE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1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informacija i lokacija se dodaju u sustav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kartu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7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informacije unaprijed (</w:t>
            </w:r>
            <w:proofErr w:type="spellStart"/>
            <w:r>
              <w:rPr>
                <w:rFonts w:ascii="Cambria" w:hAnsi="Cambria" w:cs="Arial"/>
                <w:b/>
                <w:bCs/>
              </w:rPr>
              <w:t>premium</w:t>
            </w:r>
            <w:proofErr w:type="spellEnd"/>
            <w:r>
              <w:rPr>
                <w:rFonts w:ascii="Cambria" w:hAnsi="Cambria" w:cs="Arial"/>
                <w:b/>
                <w:bCs/>
              </w:rPr>
              <w:t xml:space="preserve"> korisnik)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informacije unaprijed u sustav.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omogućuje da </w:t>
            </w:r>
            <w:proofErr w:type="spellStart"/>
            <w:r>
              <w:rPr>
                <w:rFonts w:ascii="Cambria" w:hAnsi="Cambria" w:cs="Arial"/>
              </w:rPr>
              <w:t>premium</w:t>
            </w:r>
            <w:proofErr w:type="spellEnd"/>
            <w:r>
              <w:rPr>
                <w:rFonts w:ascii="Cambria" w:hAnsi="Cambria" w:cs="Arial"/>
              </w:rPr>
              <w:t xml:space="preserve"> korisnik unese informaciju unaprijed za željenu lokaciju, pri čemu unosi kategoriju i tekst informacije te datum i vrijeme.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Premium korisnik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Korisnik je logiran kao </w:t>
            </w:r>
            <w:proofErr w:type="spellStart"/>
            <w:r>
              <w:rPr>
                <w:rFonts w:ascii="Cambria" w:hAnsi="Cambria" w:cs="Arial"/>
              </w:rPr>
              <w:t>premium</w:t>
            </w:r>
            <w:proofErr w:type="spellEnd"/>
            <w:r>
              <w:rPr>
                <w:rFonts w:ascii="Cambria" w:hAnsi="Cambria" w:cs="Arial"/>
              </w:rPr>
              <w:t xml:space="preserve"> korisnik i pregledava kartu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listu sponzoriranih lokacija</w:t>
            </w:r>
          </w:p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odabire sponzoriranu lokaciju na kojoj želi najaviti informaciju</w:t>
            </w:r>
          </w:p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podatke o informaciji</w:t>
            </w:r>
          </w:p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datum i vrijeme za informaciju</w:t>
            </w:r>
          </w:p>
          <w:p w:rsidR="00435FEE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1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informacija se dodaje u sustav 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želi dodati informaciju na lokaciju koja nije još zabilježena</w:t>
            </w:r>
          </w:p>
          <w:p w:rsidR="00435FEE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lokaciju na karti</w:t>
            </w:r>
          </w:p>
          <w:p w:rsidR="00435FEE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podatke o lokaciji i označuje je kao sponzoriranu, te unosi podatke o informaciji</w:t>
            </w:r>
          </w:p>
          <w:p w:rsidR="00435FEE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datum i vrijeme za informaciju</w:t>
            </w:r>
          </w:p>
          <w:p w:rsidR="00435FEE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9410A1" w:rsidRDefault="00435FEE" w:rsidP="00A9703D">
            <w:pPr>
              <w:numPr>
                <w:ilvl w:val="0"/>
                <w:numId w:val="1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informacija i lokacija se dodaju u sustav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lastRenderedPageBreak/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kartu</w:t>
            </w:r>
          </w:p>
        </w:tc>
      </w:tr>
    </w:tbl>
    <w:p w:rsidR="00435FEE" w:rsidRDefault="00435FEE" w:rsidP="00435FEE"/>
    <w:p w:rsidR="00435FEE" w:rsidRDefault="00435FEE" w:rsidP="00435FEE"/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AE1992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8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lokacije u listu favorita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lokacije u listu najdražih mjesta korisnika.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korisnik unese lokaciju u listu najdražih mjesta radi lakšeg pristupa u budućnosti.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kartu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na karti odabire željenu lokaciju</w:t>
            </w:r>
          </w:p>
          <w:p w:rsidR="00435FEE" w:rsidRDefault="00435FEE" w:rsidP="00A9703D">
            <w:pPr>
              <w:numPr>
                <w:ilvl w:val="0"/>
                <w:numId w:val="1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1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opciju dodavanja lokacije u favorite</w:t>
            </w:r>
          </w:p>
          <w:p w:rsidR="00435FEE" w:rsidRPr="009410A1" w:rsidRDefault="00435FEE" w:rsidP="00A9703D">
            <w:pPr>
              <w:numPr>
                <w:ilvl w:val="0"/>
                <w:numId w:val="1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lokacija je dodana u favorite 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na karti odabire željenu lokaciju</w:t>
            </w:r>
          </w:p>
          <w:p w:rsidR="00435FEE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lokacija je već označena kao favorit</w:t>
            </w:r>
          </w:p>
          <w:p w:rsidR="00435FEE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odabire opciju uklanjanja opcije iz favorita</w:t>
            </w:r>
          </w:p>
          <w:p w:rsidR="00435FEE" w:rsidRPr="009410A1" w:rsidRDefault="00435FEE" w:rsidP="00A9703D">
            <w:pPr>
              <w:numPr>
                <w:ilvl w:val="0"/>
                <w:numId w:val="1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lokacija je uklonjena iz favorita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informacije na lokaciji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5"/>
        <w:gridCol w:w="6616"/>
      </w:tblGrid>
      <w:tr w:rsidR="00435FEE" w:rsidRPr="009410A1" w:rsidTr="00435FEE">
        <w:trPr>
          <w:trHeight w:val="180"/>
        </w:trPr>
        <w:tc>
          <w:tcPr>
            <w:tcW w:w="245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9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Dohvaćanje lokacije iz liste favorita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Dohvaćanje lokacije iz liste najdražih mjesta korisnika.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korisnik brzo dođe do omiljenih lokacija pomoću liste favorita.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Svi korisnici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i pregledava kartu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bira listu favorita</w:t>
            </w:r>
          </w:p>
          <w:p w:rsidR="00435FEE" w:rsidRDefault="00435FEE" w:rsidP="00A9703D">
            <w:pPr>
              <w:numPr>
                <w:ilvl w:val="0"/>
                <w:numId w:val="1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favorit iz liste</w:t>
            </w:r>
          </w:p>
          <w:p w:rsidR="00435FEE" w:rsidRPr="009410A1" w:rsidRDefault="00435FEE" w:rsidP="00A9703D">
            <w:pPr>
              <w:numPr>
                <w:ilvl w:val="0"/>
                <w:numId w:val="1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otvara se popis informacija za odabrano omiljeno mjesto </w:t>
            </w:r>
          </w:p>
        </w:tc>
      </w:tr>
      <w:tr w:rsidR="00435FEE" w:rsidRPr="009410A1" w:rsidTr="00435FEE">
        <w:tc>
          <w:tcPr>
            <w:tcW w:w="245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6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informacije na lokaciji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10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postojeće lokacije u listu sponzoriranih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lokacije u listu sponzoriranih.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korisnik unese lokaciju u listu sponzoriranih mjesta zbog lakšeg objavljivanja informacija unaprijed.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Premium korisnici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Korisnik je logiran kao </w:t>
            </w:r>
            <w:proofErr w:type="spellStart"/>
            <w:r>
              <w:rPr>
                <w:rFonts w:ascii="Cambria" w:hAnsi="Cambria" w:cs="Arial"/>
              </w:rPr>
              <w:t>premium</w:t>
            </w:r>
            <w:proofErr w:type="spellEnd"/>
            <w:r>
              <w:rPr>
                <w:rFonts w:ascii="Cambria" w:hAnsi="Cambria" w:cs="Arial"/>
              </w:rPr>
              <w:t xml:space="preserve"> korisnik i pregledava kartu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bira listu sponzoriranih lokacija</w:t>
            </w:r>
          </w:p>
          <w:p w:rsidR="00435FEE" w:rsidRDefault="00435FEE" w:rsidP="00A9703D">
            <w:pPr>
              <w:numPr>
                <w:ilvl w:val="0"/>
                <w:numId w:val="1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bira dodavanje nove lokacije na listu</w:t>
            </w:r>
          </w:p>
          <w:p w:rsidR="00435FEE" w:rsidRDefault="00435FEE" w:rsidP="00A9703D">
            <w:pPr>
              <w:numPr>
                <w:ilvl w:val="0"/>
                <w:numId w:val="1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bira novu lokaciju iz liste postojećih</w:t>
            </w:r>
          </w:p>
          <w:p w:rsidR="00435FEE" w:rsidRPr="009410A1" w:rsidRDefault="00435FEE" w:rsidP="00A9703D">
            <w:pPr>
              <w:numPr>
                <w:ilvl w:val="0"/>
                <w:numId w:val="1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lokacija je dodana na popis sponzoriranih lokacija 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listu sponzoriranih lokacija</w:t>
            </w:r>
          </w:p>
        </w:tc>
      </w:tr>
    </w:tbl>
    <w:p w:rsidR="00435FEE" w:rsidRDefault="00435FEE" w:rsidP="00435FEE">
      <w:bookmarkStart w:id="7" w:name="_Toc472366606"/>
    </w:p>
    <w:p w:rsidR="00435FEE" w:rsidRDefault="00435FEE" w:rsidP="00435FEE">
      <w:pPr>
        <w:pStyle w:val="Autordokumenta"/>
      </w:pPr>
      <w:r>
        <w:br w:type="page"/>
      </w:r>
    </w:p>
    <w:p w:rsidR="00435FEE" w:rsidRPr="009410A1" w:rsidRDefault="00435FEE" w:rsidP="00A9703D">
      <w:pPr>
        <w:pStyle w:val="Heading2"/>
      </w:pPr>
      <w:bookmarkStart w:id="8" w:name="_Toc473410427"/>
      <w:r>
        <w:lastRenderedPageBreak/>
        <w:t xml:space="preserve">Desktop </w:t>
      </w:r>
      <w:proofErr w:type="spellStart"/>
      <w:r>
        <w:t>Frontend</w:t>
      </w:r>
      <w:bookmarkEnd w:id="7"/>
      <w:bookmarkEnd w:id="8"/>
      <w:proofErr w:type="spellEnd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3"/>
        <w:gridCol w:w="6618"/>
      </w:tblGrid>
      <w:tr w:rsidR="00435FEE" w:rsidRPr="009410A1" w:rsidTr="00AE1992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UC-1</w:t>
            </w:r>
            <w:r>
              <w:rPr>
                <w:rFonts w:ascii="Cambria" w:hAnsi="Cambria" w:cs="Arial"/>
                <w:b/>
                <w:bCs/>
              </w:rPr>
              <w:t>1</w:t>
            </w:r>
            <w:r w:rsidRPr="009410A1">
              <w:rPr>
                <w:rFonts w:ascii="Cambria" w:hAnsi="Cambria" w:cs="Arial"/>
                <w:b/>
                <w:bCs/>
              </w:rPr>
              <w:t>: Login</w:t>
            </w:r>
            <w:r>
              <w:rPr>
                <w:rFonts w:ascii="Cambria" w:hAnsi="Cambria" w:cs="Arial"/>
                <w:b/>
                <w:bCs/>
              </w:rPr>
              <w:t xml:space="preserve"> (administrator)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proofErr w:type="spellStart"/>
            <w:r w:rsidRPr="009410A1">
              <w:rPr>
                <w:rFonts w:ascii="Cambria" w:hAnsi="Cambria" w:cs="Arial"/>
              </w:rPr>
              <w:t>Autentikacija</w:t>
            </w:r>
            <w:proofErr w:type="spellEnd"/>
            <w:r w:rsidRPr="009410A1"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>administratora</w:t>
            </w:r>
            <w:r w:rsidRPr="009410A1">
              <w:rPr>
                <w:rFonts w:ascii="Cambria" w:hAnsi="Cambria" w:cs="Arial"/>
              </w:rPr>
              <w:t xml:space="preserve"> za rad s</w:t>
            </w:r>
            <w:r>
              <w:rPr>
                <w:rFonts w:ascii="Cambria" w:hAnsi="Cambria" w:cs="Arial"/>
              </w:rPr>
              <w:t>a</w:t>
            </w:r>
            <w:r w:rsidRPr="009410A1">
              <w:rPr>
                <w:rFonts w:ascii="Cambria" w:hAnsi="Cambria" w:cs="Arial"/>
              </w:rPr>
              <w:t xml:space="preserve"> sustavom</w:t>
            </w:r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Za administriranje sustava</w:t>
            </w:r>
            <w:r w:rsidRPr="009410A1">
              <w:rPr>
                <w:rFonts w:ascii="Cambria" w:hAnsi="Cambria" w:cs="Arial"/>
              </w:rPr>
              <w:t xml:space="preserve"> potrebno </w:t>
            </w:r>
            <w:r>
              <w:rPr>
                <w:rFonts w:ascii="Cambria" w:hAnsi="Cambria" w:cs="Arial"/>
              </w:rPr>
              <w:t>s</w:t>
            </w:r>
            <w:r w:rsidRPr="009410A1">
              <w:rPr>
                <w:rFonts w:ascii="Cambria" w:hAnsi="Cambria" w:cs="Arial"/>
              </w:rPr>
              <w:t xml:space="preserve">e pri pokretanju programa </w:t>
            </w:r>
            <w:r>
              <w:rPr>
                <w:rFonts w:ascii="Cambria" w:hAnsi="Cambria" w:cs="Arial"/>
              </w:rPr>
              <w:t>prijaviti kao administrator</w:t>
            </w:r>
            <w:r w:rsidRPr="009410A1"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Desktop aplikacija je učitana i prikazan je ekran za login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korisničko ime i lozinku</w:t>
            </w:r>
          </w:p>
          <w:p w:rsidR="00435FEE" w:rsidRDefault="00435FEE" w:rsidP="00A9703D">
            <w:pPr>
              <w:numPr>
                <w:ilvl w:val="0"/>
                <w:numId w:val="2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Default="00435FEE" w:rsidP="00A9703D">
            <w:pPr>
              <w:numPr>
                <w:ilvl w:val="0"/>
                <w:numId w:val="2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korisnik čeka na potvrdu </w:t>
            </w:r>
            <w:proofErr w:type="spellStart"/>
            <w:r>
              <w:rPr>
                <w:rFonts w:ascii="Cambria" w:hAnsi="Cambria" w:cs="Arial"/>
              </w:rPr>
              <w:t>autentikacije</w:t>
            </w:r>
            <w:proofErr w:type="spellEnd"/>
          </w:p>
          <w:p w:rsidR="00435FEE" w:rsidRPr="00072D00" w:rsidRDefault="00435FEE" w:rsidP="00A9703D">
            <w:pPr>
              <w:numPr>
                <w:ilvl w:val="0"/>
                <w:numId w:val="26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karta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unosi krivo korisničko ime i lozinku</w:t>
            </w:r>
          </w:p>
          <w:p w:rsidR="00435FEE" w:rsidRDefault="00435FEE" w:rsidP="00A9703D">
            <w:pPr>
              <w:numPr>
                <w:ilvl w:val="0"/>
                <w:numId w:val="2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potvrđuje unos</w:t>
            </w:r>
          </w:p>
          <w:p w:rsidR="00435FEE" w:rsidRPr="00072D00" w:rsidRDefault="00435FEE" w:rsidP="00A9703D">
            <w:pPr>
              <w:numPr>
                <w:ilvl w:val="0"/>
                <w:numId w:val="27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se obavješćuje o krivo unesenim podacima te se zahtijeva ponovni unos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 w:rsidRPr="009410A1">
              <w:rPr>
                <w:rFonts w:ascii="Cambria" w:hAnsi="Cambria" w:cs="Arial"/>
              </w:rPr>
              <w:t>Korisnik je logiran u sustav</w:t>
            </w:r>
            <w:r>
              <w:rPr>
                <w:rFonts w:ascii="Cambria" w:hAnsi="Cambria" w:cs="Arial"/>
              </w:rPr>
              <w:t xml:space="preserve"> kao administrator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45"/>
        <w:gridCol w:w="6626"/>
      </w:tblGrid>
      <w:tr w:rsidR="00435FEE" w:rsidRPr="009410A1" w:rsidTr="00435FEE">
        <w:trPr>
          <w:trHeight w:val="180"/>
        </w:trPr>
        <w:tc>
          <w:tcPr>
            <w:tcW w:w="244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2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12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novog korisnika</w:t>
            </w:r>
          </w:p>
        </w:tc>
      </w:tr>
      <w:tr w:rsidR="00435FEE" w:rsidRPr="009410A1" w:rsidTr="00435FEE">
        <w:tc>
          <w:tcPr>
            <w:tcW w:w="244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2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novog korisnika u sustav.</w:t>
            </w:r>
          </w:p>
        </w:tc>
      </w:tr>
      <w:tr w:rsidR="00435FEE" w:rsidRPr="009410A1" w:rsidTr="00435FEE">
        <w:tc>
          <w:tcPr>
            <w:tcW w:w="244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26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stvara novi korisnički račun koji će omogućiti novom korisniku prijavu na sustav.</w:t>
            </w:r>
          </w:p>
        </w:tc>
      </w:tr>
      <w:tr w:rsidR="00435FEE" w:rsidRPr="009410A1" w:rsidTr="00435FEE">
        <w:tc>
          <w:tcPr>
            <w:tcW w:w="244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2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4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26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</w:t>
            </w:r>
          </w:p>
        </w:tc>
      </w:tr>
      <w:tr w:rsidR="00435FEE" w:rsidRPr="009410A1" w:rsidTr="00435FEE">
        <w:tc>
          <w:tcPr>
            <w:tcW w:w="244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2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1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otvara formu za stvaranje korisnika</w:t>
            </w:r>
          </w:p>
          <w:p w:rsidR="00435FEE" w:rsidRDefault="00435FEE" w:rsidP="00A9703D">
            <w:pPr>
              <w:numPr>
                <w:ilvl w:val="0"/>
                <w:numId w:val="1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unosi novo korisničko ime i password</w:t>
            </w:r>
          </w:p>
          <w:p w:rsidR="00435FEE" w:rsidRDefault="00435FEE" w:rsidP="00A9703D">
            <w:pPr>
              <w:numPr>
                <w:ilvl w:val="0"/>
                <w:numId w:val="1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tip korisnika (</w:t>
            </w:r>
            <w:proofErr w:type="spellStart"/>
            <w:r w:rsidRPr="00E27539">
              <w:rPr>
                <w:rFonts w:ascii="Cambria" w:hAnsi="Cambria" w:cs="Arial"/>
                <w:i/>
              </w:rPr>
              <w:t>regular</w:t>
            </w:r>
            <w:proofErr w:type="spellEnd"/>
            <w:r w:rsidRPr="00E27539">
              <w:rPr>
                <w:rFonts w:ascii="Cambria" w:hAnsi="Cambria" w:cs="Arial"/>
                <w:i/>
              </w:rPr>
              <w:t>/</w:t>
            </w:r>
            <w:proofErr w:type="spellStart"/>
            <w:r w:rsidRPr="00E27539">
              <w:rPr>
                <w:rFonts w:ascii="Cambria" w:hAnsi="Cambria" w:cs="Arial"/>
                <w:i/>
              </w:rPr>
              <w:t>premium</w:t>
            </w:r>
            <w:proofErr w:type="spellEnd"/>
            <w:r>
              <w:rPr>
                <w:rFonts w:ascii="Cambria" w:hAnsi="Cambria" w:cs="Arial"/>
              </w:rPr>
              <w:t>)</w:t>
            </w:r>
          </w:p>
          <w:p w:rsidR="00435FEE" w:rsidRPr="009410A1" w:rsidRDefault="00435FEE" w:rsidP="00A9703D">
            <w:pPr>
              <w:numPr>
                <w:ilvl w:val="0"/>
                <w:numId w:val="1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unos</w:t>
            </w:r>
          </w:p>
        </w:tc>
      </w:tr>
      <w:tr w:rsidR="00435FEE" w:rsidRPr="009410A1" w:rsidTr="00435FEE">
        <w:tc>
          <w:tcPr>
            <w:tcW w:w="2445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26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je unio postojeće korisničko ime</w:t>
            </w:r>
          </w:p>
          <w:p w:rsidR="00435FEE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 w:rsidRPr="000E02E0">
              <w:rPr>
                <w:rFonts w:ascii="Cambria" w:hAnsi="Cambria" w:cs="Arial"/>
              </w:rPr>
              <w:t>sustav javlja grešku i resetira formu za unos</w:t>
            </w:r>
          </w:p>
          <w:p w:rsidR="00435FEE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 w:rsidRPr="000E02E0">
              <w:rPr>
                <w:rFonts w:ascii="Cambria" w:hAnsi="Cambria" w:cs="Arial"/>
              </w:rPr>
              <w:t>administrator unosi novo korisničko ime i password</w:t>
            </w:r>
          </w:p>
          <w:p w:rsidR="00435FEE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 w:rsidRPr="000E02E0">
              <w:rPr>
                <w:rFonts w:ascii="Cambria" w:hAnsi="Cambria" w:cs="Arial"/>
              </w:rPr>
              <w:t>administrator bira tip korisnika (</w:t>
            </w:r>
            <w:proofErr w:type="spellStart"/>
            <w:r w:rsidRPr="00E27539">
              <w:rPr>
                <w:rFonts w:ascii="Cambria" w:hAnsi="Cambria" w:cs="Arial"/>
                <w:i/>
              </w:rPr>
              <w:t>regular</w:t>
            </w:r>
            <w:proofErr w:type="spellEnd"/>
            <w:r w:rsidRPr="00E27539">
              <w:rPr>
                <w:rFonts w:ascii="Cambria" w:hAnsi="Cambria" w:cs="Arial"/>
                <w:i/>
              </w:rPr>
              <w:t>/</w:t>
            </w:r>
            <w:proofErr w:type="spellStart"/>
            <w:r w:rsidRPr="00E27539">
              <w:rPr>
                <w:rFonts w:ascii="Cambria" w:hAnsi="Cambria" w:cs="Arial"/>
                <w:i/>
              </w:rPr>
              <w:t>premium</w:t>
            </w:r>
            <w:proofErr w:type="spellEnd"/>
            <w:r w:rsidRPr="000E02E0">
              <w:rPr>
                <w:rFonts w:ascii="Cambria" w:hAnsi="Cambria" w:cs="Arial"/>
              </w:rPr>
              <w:t>)</w:t>
            </w:r>
          </w:p>
          <w:p w:rsidR="00435FEE" w:rsidRPr="009410A1" w:rsidRDefault="00435FEE" w:rsidP="00A9703D">
            <w:pPr>
              <w:numPr>
                <w:ilvl w:val="0"/>
                <w:numId w:val="28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unos</w:t>
            </w:r>
          </w:p>
        </w:tc>
      </w:tr>
      <w:tr w:rsidR="00435FEE" w:rsidRPr="009410A1" w:rsidTr="00435FEE">
        <w:tc>
          <w:tcPr>
            <w:tcW w:w="244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26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listu postojećih korisnika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13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Brisanje korisnika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Brisanje korisnika iz sustava.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briše korisnički račun iz sustava.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listu postojećih korisnika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31"/>
              </w:numPr>
              <w:spacing w:before="0" w:after="160" w:line="360" w:lineRule="auto"/>
              <w:rPr>
                <w:rFonts w:ascii="Cambria" w:hAnsi="Cambria" w:cs="Arial"/>
              </w:rPr>
            </w:pPr>
            <w:r w:rsidRPr="00E27539">
              <w:rPr>
                <w:rFonts w:ascii="Cambria" w:hAnsi="Cambria" w:cs="Arial"/>
              </w:rPr>
              <w:t>administrator otvara popis korisnika</w:t>
            </w:r>
          </w:p>
          <w:p w:rsidR="00435FEE" w:rsidRDefault="00435FEE" w:rsidP="00A9703D">
            <w:pPr>
              <w:numPr>
                <w:ilvl w:val="0"/>
                <w:numId w:val="3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korisnika</w:t>
            </w:r>
          </w:p>
          <w:p w:rsidR="00435FEE" w:rsidRDefault="00435FEE" w:rsidP="00A9703D">
            <w:pPr>
              <w:numPr>
                <w:ilvl w:val="0"/>
                <w:numId w:val="3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označi korisnika za brisanje</w:t>
            </w:r>
          </w:p>
          <w:p w:rsidR="00435FEE" w:rsidRPr="00E27539" w:rsidRDefault="00435FEE" w:rsidP="00A9703D">
            <w:pPr>
              <w:numPr>
                <w:ilvl w:val="0"/>
                <w:numId w:val="3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potvrdi brisanje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listu postojećih korisnika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14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Promjena tipa korisnika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Promjena tipa postojećeg korisnika u </w:t>
            </w:r>
            <w:proofErr w:type="spellStart"/>
            <w:r w:rsidRPr="00E27539">
              <w:rPr>
                <w:rFonts w:ascii="Cambria" w:hAnsi="Cambria" w:cs="Arial"/>
                <w:i/>
              </w:rPr>
              <w:t>regular</w:t>
            </w:r>
            <w:proofErr w:type="spellEnd"/>
            <w:r w:rsidRPr="00E27539">
              <w:rPr>
                <w:rFonts w:ascii="Cambria" w:hAnsi="Cambria" w:cs="Arial"/>
                <w:i/>
              </w:rPr>
              <w:t>/</w:t>
            </w:r>
            <w:proofErr w:type="spellStart"/>
            <w:r w:rsidRPr="00E27539">
              <w:rPr>
                <w:rFonts w:ascii="Cambria" w:hAnsi="Cambria" w:cs="Arial"/>
                <w:i/>
              </w:rPr>
              <w:t>premium</w:t>
            </w:r>
            <w:proofErr w:type="spellEnd"/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Sustav omogućuje administratoru da promijeni tip postojećeg korisnika u </w:t>
            </w:r>
            <w:proofErr w:type="spellStart"/>
            <w:r w:rsidRPr="00E27539">
              <w:rPr>
                <w:rFonts w:ascii="Cambria" w:hAnsi="Cambria" w:cs="Arial"/>
                <w:i/>
              </w:rPr>
              <w:t>regular</w:t>
            </w:r>
            <w:proofErr w:type="spellEnd"/>
            <w:r>
              <w:rPr>
                <w:rFonts w:ascii="Cambria" w:hAnsi="Cambria" w:cs="Arial"/>
              </w:rPr>
              <w:t xml:space="preserve"> ili </w:t>
            </w:r>
            <w:proofErr w:type="spellStart"/>
            <w:r w:rsidRPr="00E27539">
              <w:rPr>
                <w:rFonts w:ascii="Cambria" w:hAnsi="Cambria" w:cs="Arial"/>
                <w:i/>
              </w:rPr>
              <w:t>premium</w:t>
            </w:r>
            <w:proofErr w:type="spellEnd"/>
            <w:r>
              <w:rPr>
                <w:rFonts w:ascii="Cambria" w:hAnsi="Cambria" w:cs="Arial"/>
                <w:i/>
              </w:rPr>
              <w:t>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otvara formu s listom svih korisnika</w:t>
            </w:r>
          </w:p>
          <w:p w:rsidR="00435FEE" w:rsidRPr="000E02E0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korisnika</w:t>
            </w:r>
          </w:p>
          <w:p w:rsidR="00435FEE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otvara formu za uređivanje odabranog korisnika</w:t>
            </w:r>
          </w:p>
          <w:p w:rsidR="00435FEE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korisnikov tip (</w:t>
            </w:r>
            <w:proofErr w:type="spellStart"/>
            <w:r w:rsidRPr="00E27539">
              <w:rPr>
                <w:rFonts w:ascii="Cambria" w:hAnsi="Cambria" w:cs="Arial"/>
                <w:i/>
              </w:rPr>
              <w:t>regular</w:t>
            </w:r>
            <w:proofErr w:type="spellEnd"/>
            <w:r w:rsidRPr="00E27539">
              <w:rPr>
                <w:rFonts w:ascii="Cambria" w:hAnsi="Cambria" w:cs="Arial"/>
                <w:i/>
              </w:rPr>
              <w:t xml:space="preserve"> ili </w:t>
            </w:r>
            <w:proofErr w:type="spellStart"/>
            <w:r w:rsidRPr="00E27539">
              <w:rPr>
                <w:rFonts w:ascii="Cambria" w:hAnsi="Cambria" w:cs="Arial"/>
                <w:i/>
              </w:rPr>
              <w:t>premium</w:t>
            </w:r>
            <w:proofErr w:type="spellEnd"/>
            <w:r>
              <w:rPr>
                <w:rFonts w:ascii="Cambria" w:hAnsi="Cambria" w:cs="Arial"/>
              </w:rPr>
              <w:t>)</w:t>
            </w:r>
          </w:p>
          <w:p w:rsidR="00435FEE" w:rsidRPr="009410A1" w:rsidRDefault="00435FEE" w:rsidP="00A9703D">
            <w:pPr>
              <w:numPr>
                <w:ilvl w:val="0"/>
                <w:numId w:val="2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odabir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Odabrani korisnik je odabranog tipa</w:t>
            </w:r>
          </w:p>
        </w:tc>
      </w:tr>
    </w:tbl>
    <w:p w:rsidR="00435FEE" w:rsidRDefault="00435FEE" w:rsidP="00435FEE">
      <w:pPr>
        <w:rPr>
          <w:rFonts w:cs="Arial"/>
        </w:rPr>
      </w:pPr>
    </w:p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AE1992">
        <w:trPr>
          <w:trHeight w:val="180"/>
        </w:trPr>
        <w:tc>
          <w:tcPr>
            <w:tcW w:w="251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7104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15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 w:rsidRPr="00C63146">
              <w:rPr>
                <w:rFonts w:ascii="Cambria" w:hAnsi="Cambria" w:cs="Arial"/>
                <w:b/>
                <w:bCs/>
              </w:rPr>
              <w:t>Dodavanje informacije (</w:t>
            </w:r>
            <w:r>
              <w:rPr>
                <w:rFonts w:ascii="Cambria" w:hAnsi="Cambria" w:cs="Arial"/>
                <w:b/>
                <w:bCs/>
              </w:rPr>
              <w:t>administrator</w:t>
            </w:r>
            <w:r w:rsidRPr="00C63146">
              <w:rPr>
                <w:rFonts w:ascii="Cambria" w:hAnsi="Cambria" w:cs="Arial"/>
                <w:b/>
                <w:bCs/>
              </w:rPr>
              <w:t>)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 w:rsidRPr="00C63146">
              <w:rPr>
                <w:rFonts w:ascii="Cambria" w:hAnsi="Cambria" w:cs="Arial"/>
              </w:rPr>
              <w:t>Dodavanje informacije u sustav</w:t>
            </w:r>
            <w:r>
              <w:rPr>
                <w:rFonts w:ascii="Cambria" w:hAnsi="Cambria" w:cs="Arial"/>
              </w:rPr>
              <w:t>.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 w:rsidRPr="00C63146">
              <w:rPr>
                <w:rFonts w:ascii="Cambria" w:hAnsi="Cambria" w:cs="Arial"/>
              </w:rPr>
              <w:t xml:space="preserve">Sustav omogućuje da </w:t>
            </w:r>
            <w:r>
              <w:rPr>
                <w:rFonts w:ascii="Cambria" w:hAnsi="Cambria" w:cs="Arial"/>
              </w:rPr>
              <w:t>administrator</w:t>
            </w:r>
            <w:r w:rsidRPr="00C63146">
              <w:rPr>
                <w:rFonts w:ascii="Cambria" w:hAnsi="Cambria" w:cs="Arial"/>
              </w:rPr>
              <w:t xml:space="preserve"> unese informaciju za željenu lokaciju, pri čemu unosi kategoriju i tekst informacije.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kartu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na karti odabire željenu lokaciju</w:t>
            </w:r>
          </w:p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otvara se popis informacija relevantnih za tu lokaciju</w:t>
            </w:r>
          </w:p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dodavanje nove informacije</w:t>
            </w:r>
          </w:p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podatke o informaciji</w:t>
            </w:r>
          </w:p>
          <w:p w:rsidR="00435FEE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unos</w:t>
            </w:r>
          </w:p>
          <w:p w:rsidR="00435FEE" w:rsidRPr="009410A1" w:rsidRDefault="00435FEE" w:rsidP="00A9703D">
            <w:pPr>
              <w:numPr>
                <w:ilvl w:val="0"/>
                <w:numId w:val="21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informacija se dodaje u sustav </w:t>
            </w:r>
          </w:p>
        </w:tc>
      </w:tr>
      <w:tr w:rsidR="00435FEE" w:rsidRPr="009410A1" w:rsidTr="00AE1992">
        <w:tc>
          <w:tcPr>
            <w:tcW w:w="2518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7104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želi dodati informaciju na lokaciju koja nije još zabilježena</w:t>
            </w:r>
          </w:p>
          <w:p w:rsidR="00435FEE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lokaciju na karti</w:t>
            </w:r>
          </w:p>
          <w:p w:rsidR="00435FEE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podatke o lokaciji i informaciji</w:t>
            </w:r>
          </w:p>
          <w:p w:rsidR="00435FEE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potvrđuje unos</w:t>
            </w:r>
          </w:p>
          <w:p w:rsidR="00435FEE" w:rsidRPr="009410A1" w:rsidRDefault="00435FEE" w:rsidP="00A9703D">
            <w:pPr>
              <w:numPr>
                <w:ilvl w:val="0"/>
                <w:numId w:val="22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informacija i lokacija se dodaju u sustav</w:t>
            </w:r>
          </w:p>
        </w:tc>
      </w:tr>
      <w:tr w:rsidR="00435FEE" w:rsidRPr="009410A1" w:rsidTr="00AE1992">
        <w:tc>
          <w:tcPr>
            <w:tcW w:w="251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710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kartu</w:t>
            </w:r>
          </w:p>
        </w:tc>
      </w:tr>
    </w:tbl>
    <w:p w:rsidR="00435FEE" w:rsidRDefault="00435FEE" w:rsidP="00435FEE">
      <w:pPr>
        <w:spacing w:line="360" w:lineRule="auto"/>
        <w:jc w:val="both"/>
        <w:rPr>
          <w:rFonts w:cs="Arial"/>
        </w:rPr>
      </w:pPr>
    </w:p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16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Dodavanje informacije unaprijed (administrator)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Dodavanje informacije unaprijed u sustav.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administrator unese informaciju unaprijed za željenu lokaciju, pri čemu unosi kategoriju i tekst informacije te datum i vrijeme.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kartu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listu sponzoriranih lokacija</w:t>
            </w:r>
          </w:p>
          <w:p w:rsidR="00435FEE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sponzoriranu lokaciju na kojoj želi najaviti informaciju</w:t>
            </w:r>
          </w:p>
          <w:p w:rsidR="00435FEE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podatke o informaciji</w:t>
            </w:r>
          </w:p>
          <w:p w:rsidR="00435FEE" w:rsidRPr="00EB08E6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datum i vrijeme za informaciju</w:t>
            </w:r>
          </w:p>
          <w:p w:rsidR="00435FEE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unos</w:t>
            </w:r>
          </w:p>
          <w:p w:rsidR="00435FEE" w:rsidRPr="009410A1" w:rsidRDefault="00435FEE" w:rsidP="00A9703D">
            <w:pPr>
              <w:numPr>
                <w:ilvl w:val="0"/>
                <w:numId w:val="23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informacija se dodaje u sustav 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želi dodati informaciju na lokaciju koja nije još zabilježena</w:t>
            </w:r>
          </w:p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odabire lokaciju na karti</w:t>
            </w:r>
          </w:p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podatke o lokaciji i označuje je kao sponzoriranu, te unosi podatke o informaciji</w:t>
            </w:r>
          </w:p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unosi datum i vrijeme za informaciju</w:t>
            </w:r>
          </w:p>
          <w:p w:rsidR="00435FEE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  <w:r w:rsidRPr="00EB08E6">
              <w:rPr>
                <w:rFonts w:ascii="Cambria" w:hAnsi="Cambria" w:cs="Arial"/>
              </w:rPr>
              <w:t xml:space="preserve"> potvrđuje unos</w:t>
            </w:r>
          </w:p>
          <w:p w:rsidR="00435FEE" w:rsidRPr="009410A1" w:rsidRDefault="00435FEE" w:rsidP="00A9703D">
            <w:pPr>
              <w:numPr>
                <w:ilvl w:val="0"/>
                <w:numId w:val="24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informacija i lokacija se dodaju u sustav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kartu</w:t>
            </w:r>
          </w:p>
        </w:tc>
      </w:tr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17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Komentiranje informacije (administrator)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Postavljanje komentara na informaciju na nekoj lokaciji.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administrator dodaje komentare na informacije.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informaciju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unosi željeni komentar</w:t>
            </w:r>
          </w:p>
          <w:p w:rsidR="00435FEE" w:rsidRDefault="00435FEE" w:rsidP="00A9703D">
            <w:pPr>
              <w:numPr>
                <w:ilvl w:val="0"/>
                <w:numId w:val="2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komentar</w:t>
            </w:r>
          </w:p>
          <w:p w:rsidR="00435FEE" w:rsidRPr="009410A1" w:rsidRDefault="00435FEE" w:rsidP="00A9703D">
            <w:pPr>
              <w:numPr>
                <w:ilvl w:val="0"/>
                <w:numId w:val="25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komentar se pojavljuje na popisu komentara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18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Brisanje informacije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Brisanje informacije na nekoj lokaciji.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administrator izbriše informacije na nekoj lokaciji.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lokaciju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2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informaciju</w:t>
            </w:r>
          </w:p>
          <w:p w:rsidR="00435FEE" w:rsidRDefault="00435FEE" w:rsidP="00A9703D">
            <w:pPr>
              <w:numPr>
                <w:ilvl w:val="0"/>
                <w:numId w:val="2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označi informaciju za brisanje</w:t>
            </w:r>
          </w:p>
          <w:p w:rsidR="00435FEE" w:rsidRPr="009410A1" w:rsidRDefault="00435FEE" w:rsidP="00A9703D">
            <w:pPr>
              <w:numPr>
                <w:ilvl w:val="0"/>
                <w:numId w:val="29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brisanje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lokaciju</w:t>
            </w:r>
          </w:p>
        </w:tc>
      </w:tr>
    </w:tbl>
    <w:p w:rsidR="00435FEE" w:rsidRDefault="00435FEE" w:rsidP="00435FEE"/>
    <w:p w:rsidR="00435FEE" w:rsidRDefault="00435FEE" w:rsidP="00435FEE">
      <w:pPr>
        <w:pStyle w:val="Autordokumenta"/>
      </w:pPr>
      <w:r>
        <w:br w:type="page"/>
      </w:r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52"/>
        <w:gridCol w:w="6619"/>
      </w:tblGrid>
      <w:tr w:rsidR="00435FEE" w:rsidRPr="009410A1" w:rsidTr="00435FEE">
        <w:trPr>
          <w:trHeight w:val="180"/>
        </w:trPr>
        <w:tc>
          <w:tcPr>
            <w:tcW w:w="245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lastRenderedPageBreak/>
              <w:t>Ime:</w:t>
            </w:r>
          </w:p>
        </w:tc>
        <w:tc>
          <w:tcPr>
            <w:tcW w:w="66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UC-</w:t>
            </w:r>
            <w:r>
              <w:rPr>
                <w:rFonts w:ascii="Cambria" w:hAnsi="Cambria" w:cs="Arial"/>
                <w:b/>
                <w:bCs/>
              </w:rPr>
              <w:t>19</w:t>
            </w:r>
            <w:r w:rsidRPr="009410A1">
              <w:rPr>
                <w:rFonts w:ascii="Cambria" w:hAnsi="Cambria" w:cs="Arial"/>
                <w:b/>
                <w:bCs/>
              </w:rPr>
              <w:t xml:space="preserve">: </w:t>
            </w:r>
            <w:r>
              <w:rPr>
                <w:rFonts w:ascii="Cambria" w:hAnsi="Cambria" w:cs="Arial"/>
                <w:b/>
                <w:bCs/>
              </w:rPr>
              <w:t>Brisanje informacije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Sažetak: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Brisanje komentara na nekoj informaciji.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Opis: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Sustav omogućuje da administrator izbriše komentar na nekoj informaciji.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Korisnici: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Preconditions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je logiran kao administrator i pregledava informaciju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Scenarij: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Default="00435FEE" w:rsidP="00A9703D">
            <w:pPr>
              <w:numPr>
                <w:ilvl w:val="0"/>
                <w:numId w:val="3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bira komentar</w:t>
            </w:r>
          </w:p>
          <w:p w:rsidR="00435FEE" w:rsidRDefault="00435FEE" w:rsidP="00A9703D">
            <w:pPr>
              <w:numPr>
                <w:ilvl w:val="0"/>
                <w:numId w:val="3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označi komentar za brisanje</w:t>
            </w:r>
          </w:p>
          <w:p w:rsidR="00435FEE" w:rsidRPr="009410A1" w:rsidRDefault="00435FEE" w:rsidP="00A9703D">
            <w:pPr>
              <w:numPr>
                <w:ilvl w:val="0"/>
                <w:numId w:val="30"/>
              </w:numPr>
              <w:spacing w:before="0" w:after="160"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administrator potvrđuje brisanje</w:t>
            </w:r>
          </w:p>
        </w:tc>
      </w:tr>
      <w:tr w:rsidR="00435FEE" w:rsidRPr="009410A1" w:rsidTr="00435FEE">
        <w:tc>
          <w:tcPr>
            <w:tcW w:w="2452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r w:rsidRPr="009410A1">
              <w:rPr>
                <w:rFonts w:ascii="Cambria" w:hAnsi="Cambria" w:cs="Arial"/>
                <w:b/>
                <w:bCs/>
              </w:rPr>
              <w:t>Alternativni scenarij:</w:t>
            </w:r>
          </w:p>
        </w:tc>
        <w:tc>
          <w:tcPr>
            <w:tcW w:w="6619" w:type="dxa"/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ind w:left="7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-</w:t>
            </w:r>
          </w:p>
        </w:tc>
      </w:tr>
      <w:tr w:rsidR="00435FEE" w:rsidRPr="009410A1" w:rsidTr="00435FEE">
        <w:tc>
          <w:tcPr>
            <w:tcW w:w="245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  <w:b/>
                <w:bCs/>
              </w:rPr>
            </w:pPr>
            <w:proofErr w:type="spellStart"/>
            <w:r w:rsidRPr="009410A1">
              <w:rPr>
                <w:rFonts w:ascii="Cambria" w:hAnsi="Cambria" w:cs="Arial"/>
                <w:b/>
                <w:bCs/>
                <w:i/>
              </w:rPr>
              <w:t>Postconditions</w:t>
            </w:r>
            <w:proofErr w:type="spellEnd"/>
            <w:r w:rsidRPr="009410A1">
              <w:rPr>
                <w:rFonts w:ascii="Cambria" w:hAnsi="Cambria" w:cs="Arial"/>
                <w:b/>
                <w:bCs/>
              </w:rPr>
              <w:t>:</w:t>
            </w:r>
          </w:p>
        </w:tc>
        <w:tc>
          <w:tcPr>
            <w:tcW w:w="661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35FEE" w:rsidRPr="009410A1" w:rsidRDefault="00435FEE" w:rsidP="00AE1992">
            <w:pPr>
              <w:spacing w:line="36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Korisnik pregledava informaciju</w:t>
            </w:r>
          </w:p>
        </w:tc>
      </w:tr>
    </w:tbl>
    <w:p w:rsidR="00435FEE" w:rsidRDefault="00435FEE" w:rsidP="00435FEE">
      <w:pPr>
        <w:spacing w:line="360" w:lineRule="auto"/>
        <w:ind w:firstLine="360"/>
        <w:jc w:val="both"/>
        <w:rPr>
          <w:rFonts w:cs="Arial"/>
        </w:rPr>
      </w:pPr>
    </w:p>
    <w:p w:rsidR="00ED13B2" w:rsidRDefault="00ED13B2" w:rsidP="00ED13B2">
      <w:pPr>
        <w:rPr>
          <w:lang w:val="pl-PL"/>
        </w:rPr>
      </w:pPr>
    </w:p>
    <w:p w:rsidR="00ED13B2" w:rsidRPr="00ED13B2" w:rsidRDefault="00ED13B2" w:rsidP="00ED13B2">
      <w:pPr>
        <w:rPr>
          <w:lang w:val="pl-PL"/>
        </w:rPr>
      </w:pPr>
    </w:p>
    <w:p w:rsidR="00687288" w:rsidRDefault="00687288" w:rsidP="00A56AEA">
      <w:pPr>
        <w:pStyle w:val="Heading1"/>
      </w:pPr>
      <w:bookmarkStart w:id="9" w:name="_Toc473410428"/>
      <w:bookmarkStart w:id="10" w:name="_Toc73793800"/>
      <w:bookmarkStart w:id="11" w:name="_Toc73794370"/>
      <w:bookmarkStart w:id="12" w:name="_Toc113812272"/>
      <w:r>
        <w:lastRenderedPageBreak/>
        <w:t>Arhitektura sustava</w:t>
      </w:r>
    </w:p>
    <w:p w:rsidR="00AE1992" w:rsidRDefault="00AE1992" w:rsidP="00687288">
      <w:r>
        <w:t xml:space="preserve">Implementacija sustava podijeljena je u 8 projekata Business, DAL, Desktop, </w:t>
      </w:r>
      <w:proofErr w:type="spellStart"/>
      <w:r>
        <w:t>Domain</w:t>
      </w:r>
      <w:proofErr w:type="spellEnd"/>
      <w:r>
        <w:t xml:space="preserve">, Mobile, Web, </w:t>
      </w:r>
      <w:proofErr w:type="spellStart"/>
      <w:r>
        <w:t>WebService</w:t>
      </w:r>
      <w:proofErr w:type="spellEnd"/>
      <w:r>
        <w:t xml:space="preserve"> i </w:t>
      </w:r>
      <w:proofErr w:type="spellStart"/>
      <w:r>
        <w:t>WebServiceModels</w:t>
      </w:r>
      <w:proofErr w:type="spellEnd"/>
      <w:r>
        <w:t xml:space="preserve">. U Business projektu nalaze se servisi u kojima je implementirana poslovna logika sustava. U </w:t>
      </w:r>
      <w:proofErr w:type="spellStart"/>
      <w:r>
        <w:t>Domain</w:t>
      </w:r>
      <w:proofErr w:type="spellEnd"/>
      <w:r>
        <w:t xml:space="preserve"> projektu nalaze se modeli domene. U DAL projektu nalazi se implementacija sloja za pristup podacima. U Desktop projektu nalazi se implementacija desktop </w:t>
      </w:r>
      <w:proofErr w:type="spellStart"/>
      <w:r>
        <w:t>frontenda</w:t>
      </w:r>
      <w:proofErr w:type="spellEnd"/>
      <w:r>
        <w:t xml:space="preserve"> sustava</w:t>
      </w:r>
      <w:r w:rsidR="0059612F">
        <w:t xml:space="preserve"> implementiranog u Windows </w:t>
      </w:r>
      <w:proofErr w:type="spellStart"/>
      <w:r w:rsidR="0059612F">
        <w:t>Forms</w:t>
      </w:r>
      <w:proofErr w:type="spellEnd"/>
      <w:r w:rsidR="0059612F">
        <w:t xml:space="preserve"> tehnologiji</w:t>
      </w:r>
      <w:r>
        <w:t xml:space="preserve">. </w:t>
      </w:r>
      <w:r w:rsidR="0059612F">
        <w:t xml:space="preserve">U Mobile projektu nalazi se implementacija mobilnog </w:t>
      </w:r>
      <w:proofErr w:type="spellStart"/>
      <w:r w:rsidR="0059612F">
        <w:t>frontenda</w:t>
      </w:r>
      <w:proofErr w:type="spellEnd"/>
      <w:r w:rsidR="0059612F">
        <w:t xml:space="preserve">. </w:t>
      </w:r>
      <w:r>
        <w:t xml:space="preserve">U Web projektu nalazi se implementacija web </w:t>
      </w:r>
      <w:bookmarkStart w:id="13" w:name="_GoBack"/>
      <w:bookmarkEnd w:id="13"/>
      <w:proofErr w:type="spellStart"/>
      <w:r>
        <w:t>frontenda</w:t>
      </w:r>
      <w:proofErr w:type="spellEnd"/>
      <w:r>
        <w:t xml:space="preserve"> </w:t>
      </w:r>
      <w:r w:rsidR="0059612F">
        <w:t xml:space="preserve">implementiranog u ASP.NET MVC 5 tehnologiji. U </w:t>
      </w:r>
      <w:proofErr w:type="spellStart"/>
      <w:r w:rsidR="0059612F">
        <w:t>WebService</w:t>
      </w:r>
      <w:proofErr w:type="spellEnd"/>
      <w:r w:rsidR="0059612F">
        <w:t xml:space="preserve"> projektu nalazi se implementacija web servisa kojeg koristi mobilni </w:t>
      </w:r>
      <w:proofErr w:type="spellStart"/>
      <w:r w:rsidR="0059612F">
        <w:t>frontend</w:t>
      </w:r>
      <w:proofErr w:type="spellEnd"/>
      <w:r w:rsidR="0059612F">
        <w:t xml:space="preserve">, a implementiran je u Web API 2 tehnologiji. U </w:t>
      </w:r>
      <w:proofErr w:type="spellStart"/>
      <w:r w:rsidR="0059612F">
        <w:t>WebServiceModels</w:t>
      </w:r>
      <w:proofErr w:type="spellEnd"/>
      <w:r w:rsidR="0059612F">
        <w:t xml:space="preserve"> nalaze se modeli koje koristi </w:t>
      </w:r>
      <w:proofErr w:type="spellStart"/>
      <w:r w:rsidR="0059612F">
        <w:t>WebService</w:t>
      </w:r>
      <w:proofErr w:type="spellEnd"/>
      <w:r w:rsidR="0059612F">
        <w:t xml:space="preserve"> na krajnjim točkama, a iste koristi i mobilni </w:t>
      </w:r>
      <w:proofErr w:type="spellStart"/>
      <w:r w:rsidR="0059612F">
        <w:t>frontend</w:t>
      </w:r>
      <w:proofErr w:type="spellEnd"/>
      <w:r w:rsidR="0059612F">
        <w:t xml:space="preserve"> prilikom komunikacije sa servisom.</w:t>
      </w:r>
    </w:p>
    <w:p w:rsidR="0059612F" w:rsidRPr="00687288" w:rsidRDefault="0059612F" w:rsidP="0059612F">
      <w:pPr>
        <w:jc w:val="center"/>
      </w:pPr>
      <w:r>
        <w:rPr>
          <w:noProof/>
        </w:rPr>
        <w:drawing>
          <wp:inline distT="0" distB="0" distL="0" distR="0" wp14:anchorId="1A5B600C" wp14:editId="40A9A131">
            <wp:extent cx="28479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88" w:rsidRDefault="00E85DD6" w:rsidP="00A56AEA">
      <w:pPr>
        <w:pStyle w:val="Heading1"/>
      </w:pPr>
      <w:r>
        <w:lastRenderedPageBreak/>
        <w:t>Opis objektnog modela</w:t>
      </w:r>
      <w:bookmarkEnd w:id="9"/>
    </w:p>
    <w:p w:rsidR="00ED13B2" w:rsidRDefault="00E85DD6" w:rsidP="00ED13B2">
      <w:r>
        <w:t xml:space="preserve">osnova je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vašeg objektnog modela, koji po potrebi možete dodatno proširiti kratkim tekstualnim opisom pojedinih klasa (što su im odgovornosti, relevantno ponašanje i sve ono što se iz statičkog dijagrama klasa ne vidi). Naznačiti gdje u modelu imate entitete, </w:t>
      </w:r>
      <w:proofErr w:type="spellStart"/>
      <w:r>
        <w:t>value</w:t>
      </w:r>
      <w:proofErr w:type="spellEnd"/>
      <w:r>
        <w:t xml:space="preserve"> objekte i servise, a gdje su vam agregati, „tvornice“ i repozitoriji</w:t>
      </w:r>
    </w:p>
    <w:p w:rsidR="00ED13B2" w:rsidRDefault="00ED13B2" w:rsidP="00ED13B2"/>
    <w:p w:rsidR="005A4D0A" w:rsidRDefault="005A4D0A" w:rsidP="005A4D0A">
      <w:pPr>
        <w:keepNext/>
      </w:pPr>
      <w:r>
        <w:rPr>
          <w:noProof/>
        </w:rPr>
        <w:drawing>
          <wp:inline distT="0" distB="0" distL="0" distR="0" wp14:anchorId="1767E660" wp14:editId="07FDA494">
            <wp:extent cx="5760085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-class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0A" w:rsidRDefault="005A4D0A" w:rsidP="00ED13B2"/>
    <w:p w:rsidR="005A4D0A" w:rsidRDefault="005A4D0A" w:rsidP="00ED13B2">
      <w:r>
        <w:rPr>
          <w:noProof/>
        </w:rPr>
        <w:lastRenderedPageBreak/>
        <w:drawing>
          <wp:inline distT="0" distB="0" distL="0" distR="0">
            <wp:extent cx="5760085" cy="4925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-class-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0A" w:rsidRDefault="005A4D0A" w:rsidP="00ED13B2"/>
    <w:p w:rsidR="005A4D0A" w:rsidRPr="00ED13B2" w:rsidRDefault="005A4D0A" w:rsidP="00ED13B2">
      <w:r w:rsidRPr="005A4D0A">
        <w:rPr>
          <w:noProof/>
        </w:rPr>
        <w:lastRenderedPageBreak/>
        <w:drawing>
          <wp:inline distT="0" distB="0" distL="0" distR="0">
            <wp:extent cx="5760085" cy="5850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85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888" w:rsidRDefault="00E85DD6" w:rsidP="00A56AEA">
      <w:pPr>
        <w:pStyle w:val="Heading1"/>
      </w:pPr>
      <w:bookmarkStart w:id="14" w:name="_Toc473410429"/>
      <w:bookmarkEnd w:id="10"/>
      <w:bookmarkEnd w:id="11"/>
      <w:bookmarkEnd w:id="12"/>
      <w:r>
        <w:lastRenderedPageBreak/>
        <w:t xml:space="preserve">Opis implementacije </w:t>
      </w:r>
      <w:proofErr w:type="spellStart"/>
      <w:r>
        <w:t>perzistencije</w:t>
      </w:r>
      <w:bookmarkEnd w:id="14"/>
      <w:proofErr w:type="spellEnd"/>
    </w:p>
    <w:p w:rsidR="00ED13B2" w:rsidRDefault="00E85DD6" w:rsidP="00ED13B2">
      <w:r>
        <w:t xml:space="preserve">kako ste implementirali i organizirali repozitorije, opis </w:t>
      </w:r>
      <w:proofErr w:type="spellStart"/>
      <w:r>
        <w:t>mapiranja</w:t>
      </w:r>
      <w:proofErr w:type="spellEnd"/>
      <w:r>
        <w:t xml:space="preserve"> za ključne klase u domeni, kako ste organizirali transakcije i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5A4D0A" w:rsidRDefault="005A4D0A" w:rsidP="00ED13B2"/>
    <w:p w:rsidR="005A4D0A" w:rsidRDefault="005A4D0A" w:rsidP="00ED13B2">
      <w:r>
        <w:t xml:space="preserve">slika </w:t>
      </w:r>
      <w:proofErr w:type="spellStart"/>
      <w:r>
        <w:t>vec</w:t>
      </w:r>
      <w:proofErr w:type="spellEnd"/>
      <w:r>
        <w:t xml:space="preserve"> postoji u prethodnom poglavlju</w:t>
      </w:r>
    </w:p>
    <w:p w:rsidR="005A4D0A" w:rsidRDefault="005A4D0A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750888" w:rsidRDefault="00E85DD6" w:rsidP="00A56AEA">
      <w:pPr>
        <w:pStyle w:val="Heading1"/>
      </w:pPr>
      <w:bookmarkStart w:id="15" w:name="_Toc473410430"/>
      <w:r>
        <w:lastRenderedPageBreak/>
        <w:t>Opis desktop aplikacije</w:t>
      </w:r>
      <w:bookmarkEnd w:id="15"/>
    </w:p>
    <w:p w:rsidR="00E85DD6" w:rsidRPr="00E85DD6" w:rsidRDefault="00E85DD6" w:rsidP="00E85DD6">
      <w:r>
        <w:t xml:space="preserve">uz prikaz 3-5 </w:t>
      </w:r>
      <w:proofErr w:type="spellStart"/>
      <w:r>
        <w:t>screenshotova</w:t>
      </w:r>
      <w:proofErr w:type="spellEnd"/>
      <w:r>
        <w:t xml:space="preserve"> formi koji realiziraju glavne use </w:t>
      </w:r>
      <w:proofErr w:type="spellStart"/>
      <w:r>
        <w:t>caseove</w:t>
      </w:r>
      <w:proofErr w:type="spellEnd"/>
      <w:r>
        <w:t xml:space="preserve"> potrebno je opisati kako ste realizirali MVP (MVVM) </w:t>
      </w:r>
      <w:proofErr w:type="spellStart"/>
      <w:r>
        <w:t>pattern</w:t>
      </w:r>
      <w:proofErr w:type="spellEnd"/>
      <w:r>
        <w:t xml:space="preserve"> i povezali svoje GUI sučelje s modelom domene</w:t>
      </w:r>
    </w:p>
    <w:p w:rsidR="00E85DD6" w:rsidRDefault="00E85DD6">
      <w:pPr>
        <w:spacing w:before="0" w:after="0"/>
      </w:pPr>
      <w:r>
        <w:br w:type="page"/>
      </w:r>
    </w:p>
    <w:p w:rsidR="00ED13B2" w:rsidRDefault="00E85DD6" w:rsidP="00E85DD6">
      <w:pPr>
        <w:pStyle w:val="Heading1"/>
      </w:pPr>
      <w:bookmarkStart w:id="16" w:name="_Toc473410431"/>
      <w:r>
        <w:lastRenderedPageBreak/>
        <w:t>Opis web aplikacije</w:t>
      </w:r>
      <w:bookmarkEnd w:id="16"/>
    </w:p>
    <w:p w:rsidR="00ED13B2" w:rsidRDefault="00E85DD6" w:rsidP="00ED13B2">
      <w:r>
        <w:t xml:space="preserve">slično kao i za desktop aplikaciju, i ovdje je bitno opisati organizaciju modela, </w:t>
      </w:r>
      <w:proofErr w:type="spellStart"/>
      <w:r>
        <w:t>viewova</w:t>
      </w:r>
      <w:proofErr w:type="spellEnd"/>
      <w:r>
        <w:t xml:space="preserve"> i </w:t>
      </w:r>
      <w:proofErr w:type="spellStart"/>
      <w:r>
        <w:t>kontrolera</w:t>
      </w:r>
      <w:proofErr w:type="spellEnd"/>
      <w:r>
        <w:t xml:space="preserve"> u vašoj web aplikaciji i kako ste sve to povezali u cjelinu</w:t>
      </w:r>
    </w:p>
    <w:p w:rsidR="00E85DD6" w:rsidRDefault="00E85DD6">
      <w:pPr>
        <w:spacing w:before="0" w:after="0"/>
      </w:pPr>
      <w:r>
        <w:br w:type="page"/>
      </w:r>
    </w:p>
    <w:p w:rsidR="00E85DD6" w:rsidRPr="00ED13B2" w:rsidRDefault="00E85DD6" w:rsidP="00E85DD6">
      <w:pPr>
        <w:pStyle w:val="Heading1"/>
      </w:pPr>
      <w:bookmarkStart w:id="17" w:name="_Toc473410432"/>
      <w:r>
        <w:lastRenderedPageBreak/>
        <w:t>Opis mobilne aplikacije</w:t>
      </w:r>
      <w:bookmarkEnd w:id="17"/>
    </w:p>
    <w:p w:rsidR="00750888" w:rsidRDefault="00E85DD6" w:rsidP="00750888">
      <w:r>
        <w:t>za razliku od prethodne dvije stavke, ovdje je opisa sam izgradnje mobilne aplikacije sporedan. Ono što je ključno je opisati kako ste izveli integraciju svoje mobilne aplikacije s ostatkom sustava</w:t>
      </w:r>
    </w:p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3"/>
      <w:headerReference w:type="default" r:id="rId14"/>
      <w:footerReference w:type="default" r:id="rId15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00A" w:rsidRDefault="0099100A" w:rsidP="00750888">
      <w:r>
        <w:separator/>
      </w:r>
    </w:p>
    <w:p w:rsidR="0099100A" w:rsidRDefault="0099100A" w:rsidP="00750888"/>
    <w:p w:rsidR="0099100A" w:rsidRDefault="0099100A" w:rsidP="00750888"/>
    <w:p w:rsidR="0099100A" w:rsidRDefault="0099100A"/>
  </w:endnote>
  <w:endnote w:type="continuationSeparator" w:id="0">
    <w:p w:rsidR="0099100A" w:rsidRDefault="0099100A" w:rsidP="00750888">
      <w:r>
        <w:continuationSeparator/>
      </w:r>
    </w:p>
    <w:p w:rsidR="0099100A" w:rsidRDefault="0099100A" w:rsidP="00750888"/>
    <w:p w:rsidR="0099100A" w:rsidRDefault="0099100A" w:rsidP="00750888"/>
    <w:p w:rsidR="0099100A" w:rsidRDefault="009910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992" w:rsidRPr="00C2068C" w:rsidRDefault="00AE1992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AE1992" w:rsidRDefault="00AE1992" w:rsidP="00750888"/>
  <w:p w:rsidR="00AE1992" w:rsidRDefault="00AE1992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992" w:rsidRDefault="00AE1992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9612F">
      <w:rPr>
        <w:rStyle w:val="PageNumber"/>
        <w:noProof/>
      </w:rPr>
      <w:t>22</w:t>
    </w:r>
    <w:r>
      <w:rPr>
        <w:rStyle w:val="PageNumber"/>
      </w:rPr>
      <w:fldChar w:fldCharType="end"/>
    </w:r>
  </w:p>
  <w:p w:rsidR="00AE1992" w:rsidRDefault="00AE19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00A" w:rsidRDefault="0099100A" w:rsidP="00750888">
      <w:r>
        <w:separator/>
      </w:r>
    </w:p>
    <w:p w:rsidR="0099100A" w:rsidRDefault="0099100A" w:rsidP="00750888"/>
    <w:p w:rsidR="0099100A" w:rsidRDefault="0099100A" w:rsidP="00750888"/>
    <w:p w:rsidR="0099100A" w:rsidRDefault="0099100A"/>
  </w:footnote>
  <w:footnote w:type="continuationSeparator" w:id="0">
    <w:p w:rsidR="0099100A" w:rsidRDefault="0099100A" w:rsidP="00750888">
      <w:r>
        <w:continuationSeparator/>
      </w:r>
    </w:p>
    <w:p w:rsidR="0099100A" w:rsidRDefault="0099100A" w:rsidP="00750888"/>
    <w:p w:rsidR="0099100A" w:rsidRDefault="0099100A" w:rsidP="00750888"/>
    <w:p w:rsidR="0099100A" w:rsidRDefault="009910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992" w:rsidRPr="00350ADB" w:rsidRDefault="00AE1992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:rsidR="00AE1992" w:rsidRDefault="00AE1992" w:rsidP="00750888"/>
  <w:p w:rsidR="00AE1992" w:rsidRDefault="00AE1992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992" w:rsidRDefault="00AE199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992" w:rsidRDefault="00AE1992">
    <w:pPr>
      <w:pStyle w:val="Header"/>
    </w:pPr>
  </w:p>
  <w:p w:rsidR="00AE1992" w:rsidRDefault="00AE19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EF7"/>
    <w:multiLevelType w:val="hybridMultilevel"/>
    <w:tmpl w:val="E726283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46AD"/>
    <w:multiLevelType w:val="hybridMultilevel"/>
    <w:tmpl w:val="27CC4A0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5D53"/>
    <w:multiLevelType w:val="hybridMultilevel"/>
    <w:tmpl w:val="18A6EFC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7233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0760"/>
    <w:multiLevelType w:val="hybridMultilevel"/>
    <w:tmpl w:val="4228725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B3F89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61931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817AB"/>
    <w:multiLevelType w:val="hybridMultilevel"/>
    <w:tmpl w:val="7158C04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72C9B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04845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30CD2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23F90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B02F3"/>
    <w:multiLevelType w:val="hybridMultilevel"/>
    <w:tmpl w:val="1136BA7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F0BB2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60582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15D99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45B83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A255C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564C6"/>
    <w:multiLevelType w:val="hybridMultilevel"/>
    <w:tmpl w:val="4228725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1772B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39F13A5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5C46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83F49"/>
    <w:multiLevelType w:val="hybridMultilevel"/>
    <w:tmpl w:val="1B446B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61AD0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E3871"/>
    <w:multiLevelType w:val="hybridMultilevel"/>
    <w:tmpl w:val="F7AAB7B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0661D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65038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F54591"/>
    <w:multiLevelType w:val="hybridMultilevel"/>
    <w:tmpl w:val="DC7AE6D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B7465"/>
    <w:multiLevelType w:val="hybridMultilevel"/>
    <w:tmpl w:val="1B446B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B2DA1"/>
    <w:multiLevelType w:val="hybridMultilevel"/>
    <w:tmpl w:val="236A1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30"/>
  </w:num>
  <w:num w:numId="4">
    <w:abstractNumId w:val="21"/>
  </w:num>
  <w:num w:numId="5">
    <w:abstractNumId w:val="22"/>
  </w:num>
  <w:num w:numId="6">
    <w:abstractNumId w:val="26"/>
  </w:num>
  <w:num w:numId="7">
    <w:abstractNumId w:val="8"/>
  </w:num>
  <w:num w:numId="8">
    <w:abstractNumId w:val="23"/>
  </w:num>
  <w:num w:numId="9">
    <w:abstractNumId w:val="19"/>
  </w:num>
  <w:num w:numId="10">
    <w:abstractNumId w:val="29"/>
  </w:num>
  <w:num w:numId="11">
    <w:abstractNumId w:val="9"/>
  </w:num>
  <w:num w:numId="12">
    <w:abstractNumId w:val="10"/>
  </w:num>
  <w:num w:numId="13">
    <w:abstractNumId w:val="24"/>
  </w:num>
  <w:num w:numId="14">
    <w:abstractNumId w:val="16"/>
  </w:num>
  <w:num w:numId="15">
    <w:abstractNumId w:val="27"/>
  </w:num>
  <w:num w:numId="16">
    <w:abstractNumId w:val="11"/>
  </w:num>
  <w:num w:numId="17">
    <w:abstractNumId w:val="6"/>
  </w:num>
  <w:num w:numId="18">
    <w:abstractNumId w:val="13"/>
  </w:num>
  <w:num w:numId="19">
    <w:abstractNumId w:val="17"/>
  </w:num>
  <w:num w:numId="20">
    <w:abstractNumId w:val="3"/>
  </w:num>
  <w:num w:numId="21">
    <w:abstractNumId w:val="12"/>
  </w:num>
  <w:num w:numId="22">
    <w:abstractNumId w:val="18"/>
  </w:num>
  <w:num w:numId="23">
    <w:abstractNumId w:val="4"/>
  </w:num>
  <w:num w:numId="24">
    <w:abstractNumId w:val="7"/>
  </w:num>
  <w:num w:numId="25">
    <w:abstractNumId w:val="14"/>
  </w:num>
  <w:num w:numId="26">
    <w:abstractNumId w:val="2"/>
  </w:num>
  <w:num w:numId="27">
    <w:abstractNumId w:val="1"/>
  </w:num>
  <w:num w:numId="28">
    <w:abstractNumId w:val="0"/>
  </w:num>
  <w:num w:numId="29">
    <w:abstractNumId w:val="15"/>
  </w:num>
  <w:num w:numId="30">
    <w:abstractNumId w:val="28"/>
  </w:num>
  <w:num w:numId="31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1D2C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35FEE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9612F"/>
    <w:rsid w:val="005A1253"/>
    <w:rsid w:val="005A212E"/>
    <w:rsid w:val="005A44D9"/>
    <w:rsid w:val="005A4D0A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1F0"/>
    <w:rsid w:val="00670B49"/>
    <w:rsid w:val="00673E8B"/>
    <w:rsid w:val="00674776"/>
    <w:rsid w:val="0067490C"/>
    <w:rsid w:val="00676FA3"/>
    <w:rsid w:val="00687288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3FE0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676AA"/>
    <w:rsid w:val="0099100A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9703D"/>
    <w:rsid w:val="00AA088B"/>
    <w:rsid w:val="00AA3D26"/>
    <w:rsid w:val="00AB4B54"/>
    <w:rsid w:val="00AC391E"/>
    <w:rsid w:val="00AC608F"/>
    <w:rsid w:val="00AD2105"/>
    <w:rsid w:val="00AE1992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85DD6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D76D7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6C81D6"/>
  <w15:chartTrackingRefBased/>
  <w15:docId w15:val="{987CB3C7-BC74-4940-936E-B1AF9E5B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1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1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1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8B4C8C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uiPriority w:val="9"/>
    <w:rsid w:val="00435FEE"/>
    <w:rPr>
      <w:rFonts w:ascii="Arial" w:hAnsi="Arial"/>
      <w:bCs/>
      <w:i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54</TotalTime>
  <Pages>31</Pages>
  <Words>2851</Words>
  <Characters>16253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19066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Jan Kelemen</cp:lastModifiedBy>
  <cp:revision>8</cp:revision>
  <cp:lastPrinted>2007-02-23T11:47:00Z</cp:lastPrinted>
  <dcterms:created xsi:type="dcterms:W3CDTF">2017-01-21T19:33:00Z</dcterms:created>
  <dcterms:modified xsi:type="dcterms:W3CDTF">2017-01-29T10:17:00Z</dcterms:modified>
</cp:coreProperties>
</file>