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0B69F8" w14:textId="77777777" w:rsidR="00501EAA" w:rsidRPr="00F3340A" w:rsidRDefault="009138C1" w:rsidP="00750888">
      <w:pPr>
        <w:pStyle w:val="Naslovdokumenta"/>
        <w:rPr>
          <w:b w:val="0"/>
          <w:bCs/>
          <w:sz w:val="28"/>
          <w:szCs w:val="28"/>
        </w:rPr>
      </w:pPr>
      <w:r w:rsidRPr="00F3340A">
        <w:rPr>
          <w:b w:val="0"/>
          <w:bCs/>
          <w:sz w:val="28"/>
          <w:szCs w:val="28"/>
        </w:rPr>
        <w:t>SVEUČILIŠTE U ZAGREBU</w:t>
      </w:r>
    </w:p>
    <w:p w14:paraId="4FECFDD9" w14:textId="77777777" w:rsidR="00750888" w:rsidRPr="00F3340A" w:rsidRDefault="00501EAA" w:rsidP="00750888">
      <w:pPr>
        <w:pStyle w:val="Naslovdokumenta"/>
        <w:rPr>
          <w:sz w:val="28"/>
          <w:szCs w:val="28"/>
        </w:rPr>
      </w:pPr>
      <w:r w:rsidRPr="00F3340A">
        <w:rPr>
          <w:sz w:val="28"/>
          <w:szCs w:val="28"/>
        </w:rPr>
        <w:t>FAKULTET ELEKTROTEHNIKE I RAČUNARSTVA</w:t>
      </w:r>
    </w:p>
    <w:p w14:paraId="51D354DC" w14:textId="77777777" w:rsidR="00750888" w:rsidRPr="00F3340A" w:rsidRDefault="00750888" w:rsidP="00750888"/>
    <w:p w14:paraId="336B4C65" w14:textId="77777777" w:rsidR="00750888" w:rsidRPr="00F3340A" w:rsidRDefault="00750888" w:rsidP="00750888"/>
    <w:p w14:paraId="365E9BAE" w14:textId="77777777" w:rsidR="00750888" w:rsidRPr="00F3340A" w:rsidRDefault="00750888" w:rsidP="00750888"/>
    <w:p w14:paraId="668725A5" w14:textId="77777777" w:rsidR="00750888" w:rsidRPr="00F3340A" w:rsidRDefault="00750888" w:rsidP="00750888"/>
    <w:p w14:paraId="69BC1710" w14:textId="77777777" w:rsidR="00750888" w:rsidRPr="00F3340A" w:rsidRDefault="00750888" w:rsidP="00750888"/>
    <w:p w14:paraId="6FCD9EC5" w14:textId="77777777" w:rsidR="00750888" w:rsidRPr="00F3340A" w:rsidRDefault="00750888" w:rsidP="00750888"/>
    <w:p w14:paraId="3E50E33A" w14:textId="77777777" w:rsidR="00750888" w:rsidRPr="00F3340A" w:rsidRDefault="00750888" w:rsidP="00750888"/>
    <w:p w14:paraId="402A050E" w14:textId="77777777" w:rsidR="00750888" w:rsidRPr="00F3340A" w:rsidRDefault="00750888" w:rsidP="00750888"/>
    <w:p w14:paraId="2710D3E3" w14:textId="77777777" w:rsidR="00750888" w:rsidRPr="00F3340A" w:rsidRDefault="00750888" w:rsidP="00750888"/>
    <w:p w14:paraId="4B9D7139" w14:textId="77777777" w:rsidR="001F2E0C" w:rsidRPr="00F3340A" w:rsidRDefault="001F2E0C" w:rsidP="001F2E0C">
      <w:pPr>
        <w:pStyle w:val="Naslovdokumenta"/>
        <w:rPr>
          <w:sz w:val="28"/>
          <w:szCs w:val="28"/>
        </w:rPr>
      </w:pPr>
      <w:r w:rsidRPr="00F3340A">
        <w:rPr>
          <w:sz w:val="28"/>
          <w:szCs w:val="28"/>
        </w:rPr>
        <w:t>SEMINAR</w:t>
      </w:r>
    </w:p>
    <w:p w14:paraId="720D75AA" w14:textId="77777777" w:rsidR="00750888" w:rsidRPr="00F3340A" w:rsidRDefault="00750888" w:rsidP="00750888"/>
    <w:p w14:paraId="0967F26C" w14:textId="77777777" w:rsidR="00501EAA" w:rsidRPr="00F3340A" w:rsidRDefault="00E85DD6" w:rsidP="00750888">
      <w:pPr>
        <w:pStyle w:val="Naslovdokumenta"/>
      </w:pPr>
      <w:proofErr w:type="spellStart"/>
      <w:r w:rsidRPr="00F3340A">
        <w:t>Tracktor</w:t>
      </w:r>
      <w:proofErr w:type="spellEnd"/>
      <w:r w:rsidR="006410EA">
        <w:t xml:space="preserve"> – opis O/R </w:t>
      </w:r>
      <w:proofErr w:type="spellStart"/>
      <w:r w:rsidR="006410EA">
        <w:t>mapiranja</w:t>
      </w:r>
      <w:proofErr w:type="spellEnd"/>
    </w:p>
    <w:p w14:paraId="73CBCFDB" w14:textId="77777777" w:rsidR="00501EAA" w:rsidRPr="00F3340A" w:rsidRDefault="00E85DD6" w:rsidP="009138C1">
      <w:pPr>
        <w:pStyle w:val="Autordokumenta"/>
      </w:pPr>
      <w:proofErr w:type="spellStart"/>
      <w:r w:rsidRPr="00F3340A">
        <w:t>Leonard</w:t>
      </w:r>
      <w:proofErr w:type="spellEnd"/>
      <w:r w:rsidRPr="00F3340A">
        <w:t xml:space="preserve"> Volarić Horvat, Jan Kelemen, Marko Stanić, Roko Zubčić</w:t>
      </w:r>
    </w:p>
    <w:p w14:paraId="6CF1EE5B" w14:textId="77777777" w:rsidR="001F2E0C" w:rsidRPr="00F3340A" w:rsidRDefault="001F2E0C" w:rsidP="001F2E0C">
      <w:pPr>
        <w:pStyle w:val="Autordokumenta"/>
      </w:pPr>
      <w:r w:rsidRPr="00F3340A">
        <w:rPr>
          <w:i w:val="0"/>
          <w:iCs/>
        </w:rPr>
        <w:t>Voditelj:</w:t>
      </w:r>
      <w:r w:rsidRPr="00F3340A">
        <w:t xml:space="preserve"> </w:t>
      </w:r>
      <w:r w:rsidR="00E85DD6" w:rsidRPr="00F3340A">
        <w:t>Matija Herceg</w:t>
      </w:r>
    </w:p>
    <w:p w14:paraId="1852052F" w14:textId="77777777" w:rsidR="00750888" w:rsidRPr="00F3340A" w:rsidRDefault="00750888" w:rsidP="00750888"/>
    <w:p w14:paraId="1D9D93C0" w14:textId="77777777" w:rsidR="00750888" w:rsidRPr="00F3340A" w:rsidRDefault="00750888" w:rsidP="00750888"/>
    <w:p w14:paraId="4139DEA7" w14:textId="77777777" w:rsidR="001F2E0C" w:rsidRPr="00F3340A" w:rsidRDefault="001F2E0C" w:rsidP="00750888"/>
    <w:p w14:paraId="641F8575" w14:textId="77777777" w:rsidR="001F2E0C" w:rsidRPr="00F3340A" w:rsidRDefault="001F2E0C" w:rsidP="00750888"/>
    <w:p w14:paraId="284FBCB6" w14:textId="77777777" w:rsidR="00750888" w:rsidRPr="00F3340A" w:rsidRDefault="00750888" w:rsidP="00750888"/>
    <w:p w14:paraId="1607587A" w14:textId="77777777" w:rsidR="001F2E0C" w:rsidRPr="00F3340A" w:rsidRDefault="001F2E0C" w:rsidP="00750888"/>
    <w:p w14:paraId="32DA094D" w14:textId="77777777" w:rsidR="00750888" w:rsidRPr="00F3340A" w:rsidRDefault="00750888" w:rsidP="00750888"/>
    <w:p w14:paraId="71A3A5A9" w14:textId="77777777" w:rsidR="00750888" w:rsidRPr="00F3340A" w:rsidRDefault="00750888" w:rsidP="00750888"/>
    <w:p w14:paraId="2E174AAB" w14:textId="77777777" w:rsidR="00750888" w:rsidRPr="00F3340A" w:rsidRDefault="00750888" w:rsidP="00750888"/>
    <w:p w14:paraId="4E9848C7" w14:textId="77777777" w:rsidR="00750888" w:rsidRPr="00F3340A" w:rsidRDefault="00750888" w:rsidP="00750888"/>
    <w:p w14:paraId="432CDF26" w14:textId="77777777" w:rsidR="00750888" w:rsidRPr="00F3340A" w:rsidRDefault="00750888" w:rsidP="00750888"/>
    <w:p w14:paraId="2B797B04" w14:textId="77777777" w:rsidR="00750888" w:rsidRPr="00F3340A" w:rsidRDefault="00750888" w:rsidP="00750888"/>
    <w:p w14:paraId="6E71037E" w14:textId="77777777" w:rsidR="00750888" w:rsidRPr="00F3340A" w:rsidRDefault="00750888" w:rsidP="00750888"/>
    <w:p w14:paraId="009FFE13" w14:textId="77777777" w:rsidR="008B4C8C" w:rsidRPr="00F3340A" w:rsidRDefault="00750888" w:rsidP="00E85DD6">
      <w:pPr>
        <w:pStyle w:val="Mjestoidatum"/>
      </w:pPr>
      <w:r w:rsidRPr="00F3340A">
        <w:t>Zagreb,</w:t>
      </w:r>
      <w:r w:rsidR="00B85286" w:rsidRPr="00F3340A">
        <w:t xml:space="preserve"> veljača</w:t>
      </w:r>
      <w:r w:rsidR="00E85DD6" w:rsidRPr="00F3340A">
        <w:t>, 2017</w:t>
      </w:r>
      <w:r w:rsidRPr="00F3340A">
        <w:br w:type="page"/>
      </w:r>
    </w:p>
    <w:p w14:paraId="14E2D7C7" w14:textId="77777777" w:rsidR="008B4C8C" w:rsidRPr="00F3340A" w:rsidRDefault="008B4C8C" w:rsidP="008B4C8C"/>
    <w:p w14:paraId="5D7C9B99" w14:textId="77777777" w:rsidR="008B4C8C" w:rsidRPr="00F3340A" w:rsidRDefault="008B4C8C" w:rsidP="008B4C8C"/>
    <w:p w14:paraId="106A2BAB" w14:textId="77777777" w:rsidR="00750888" w:rsidRPr="00F3340A" w:rsidRDefault="00750888" w:rsidP="008B4C8C">
      <w:pPr>
        <w:rPr>
          <w:b/>
          <w:bCs/>
          <w:sz w:val="28"/>
          <w:szCs w:val="28"/>
        </w:rPr>
      </w:pPr>
      <w:r w:rsidRPr="00F3340A">
        <w:rPr>
          <w:b/>
          <w:bCs/>
          <w:sz w:val="28"/>
          <w:szCs w:val="28"/>
        </w:rPr>
        <w:t>Sadržaj</w:t>
      </w:r>
    </w:p>
    <w:p w14:paraId="5419EA47" w14:textId="77777777" w:rsidR="00750888" w:rsidRPr="00F3340A" w:rsidRDefault="00750888" w:rsidP="00750888"/>
    <w:p w14:paraId="667A6716" w14:textId="05CBEFA0" w:rsidR="00737B19" w:rsidRDefault="00750888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 w:rsidRPr="00F3340A">
        <w:rPr>
          <w:noProof w:val="0"/>
        </w:rPr>
        <w:fldChar w:fldCharType="begin"/>
      </w:r>
      <w:r w:rsidRPr="00F3340A">
        <w:rPr>
          <w:noProof w:val="0"/>
        </w:rPr>
        <w:instrText xml:space="preserve"> TOC \o "1-3" \h \z \u </w:instrText>
      </w:r>
      <w:r w:rsidRPr="00F3340A">
        <w:rPr>
          <w:noProof w:val="0"/>
        </w:rPr>
        <w:fldChar w:fldCharType="separate"/>
      </w:r>
      <w:hyperlink w:anchor="_Toc473815699" w:history="1">
        <w:r w:rsidR="00737B19" w:rsidRPr="00887F21">
          <w:rPr>
            <w:rStyle w:val="Hyperlink"/>
          </w:rPr>
          <w:t>1.</w:t>
        </w:r>
        <w:r w:rsidR="00737B1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37B19" w:rsidRPr="00887F21">
          <w:rPr>
            <w:rStyle w:val="Hyperlink"/>
          </w:rPr>
          <w:t>Opis domene</w:t>
        </w:r>
        <w:r w:rsidR="00737B19">
          <w:rPr>
            <w:webHidden/>
          </w:rPr>
          <w:tab/>
        </w:r>
        <w:r w:rsidR="00737B19">
          <w:rPr>
            <w:webHidden/>
          </w:rPr>
          <w:fldChar w:fldCharType="begin"/>
        </w:r>
        <w:r w:rsidR="00737B19">
          <w:rPr>
            <w:webHidden/>
          </w:rPr>
          <w:instrText xml:space="preserve"> PAGEREF _Toc473815699 \h </w:instrText>
        </w:r>
        <w:r w:rsidR="00737B19">
          <w:rPr>
            <w:webHidden/>
          </w:rPr>
        </w:r>
        <w:r w:rsidR="00737B19">
          <w:rPr>
            <w:webHidden/>
          </w:rPr>
          <w:fldChar w:fldCharType="separate"/>
        </w:r>
        <w:r w:rsidR="00737B19">
          <w:rPr>
            <w:webHidden/>
          </w:rPr>
          <w:t>1</w:t>
        </w:r>
        <w:r w:rsidR="00737B19">
          <w:rPr>
            <w:webHidden/>
          </w:rPr>
          <w:fldChar w:fldCharType="end"/>
        </w:r>
      </w:hyperlink>
    </w:p>
    <w:p w14:paraId="00D19D59" w14:textId="562B22E9" w:rsidR="00737B19" w:rsidRDefault="0013670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3815700" w:history="1">
        <w:r w:rsidR="00737B19" w:rsidRPr="00887F21">
          <w:rPr>
            <w:rStyle w:val="Hyperlink"/>
          </w:rPr>
          <w:t>2.</w:t>
        </w:r>
        <w:r w:rsidR="00737B1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37B19" w:rsidRPr="00887F21">
          <w:rPr>
            <w:rStyle w:val="Hyperlink"/>
          </w:rPr>
          <w:t>Model domene</w:t>
        </w:r>
        <w:r w:rsidR="00737B19">
          <w:rPr>
            <w:webHidden/>
          </w:rPr>
          <w:tab/>
        </w:r>
        <w:r w:rsidR="00737B19">
          <w:rPr>
            <w:webHidden/>
          </w:rPr>
          <w:fldChar w:fldCharType="begin"/>
        </w:r>
        <w:r w:rsidR="00737B19">
          <w:rPr>
            <w:webHidden/>
          </w:rPr>
          <w:instrText xml:space="preserve"> PAGEREF _Toc473815700 \h </w:instrText>
        </w:r>
        <w:r w:rsidR="00737B19">
          <w:rPr>
            <w:webHidden/>
          </w:rPr>
        </w:r>
        <w:r w:rsidR="00737B19">
          <w:rPr>
            <w:webHidden/>
          </w:rPr>
          <w:fldChar w:fldCharType="separate"/>
        </w:r>
        <w:r w:rsidR="00737B19">
          <w:rPr>
            <w:webHidden/>
          </w:rPr>
          <w:t>2</w:t>
        </w:r>
        <w:r w:rsidR="00737B19">
          <w:rPr>
            <w:webHidden/>
          </w:rPr>
          <w:fldChar w:fldCharType="end"/>
        </w:r>
      </w:hyperlink>
    </w:p>
    <w:p w14:paraId="048E1775" w14:textId="1935184A" w:rsidR="00737B19" w:rsidRDefault="0013670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3815701" w:history="1">
        <w:r w:rsidR="00737B19" w:rsidRPr="00887F21">
          <w:rPr>
            <w:rStyle w:val="Hyperlink"/>
          </w:rPr>
          <w:t>3.</w:t>
        </w:r>
        <w:r w:rsidR="00737B1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37B19" w:rsidRPr="00887F21">
          <w:rPr>
            <w:rStyle w:val="Hyperlink"/>
          </w:rPr>
          <w:t>Objektni model</w:t>
        </w:r>
        <w:r w:rsidR="00737B19">
          <w:rPr>
            <w:webHidden/>
          </w:rPr>
          <w:tab/>
        </w:r>
        <w:r w:rsidR="00737B19">
          <w:rPr>
            <w:webHidden/>
          </w:rPr>
          <w:fldChar w:fldCharType="begin"/>
        </w:r>
        <w:r w:rsidR="00737B19">
          <w:rPr>
            <w:webHidden/>
          </w:rPr>
          <w:instrText xml:space="preserve"> PAGEREF _Toc473815701 \h </w:instrText>
        </w:r>
        <w:r w:rsidR="00737B19">
          <w:rPr>
            <w:webHidden/>
          </w:rPr>
        </w:r>
        <w:r w:rsidR="00737B19">
          <w:rPr>
            <w:webHidden/>
          </w:rPr>
          <w:fldChar w:fldCharType="separate"/>
        </w:r>
        <w:r w:rsidR="00737B19">
          <w:rPr>
            <w:webHidden/>
          </w:rPr>
          <w:t>3</w:t>
        </w:r>
        <w:r w:rsidR="00737B19">
          <w:rPr>
            <w:webHidden/>
          </w:rPr>
          <w:fldChar w:fldCharType="end"/>
        </w:r>
      </w:hyperlink>
    </w:p>
    <w:p w14:paraId="5A2698DA" w14:textId="6FF34F72" w:rsidR="00737B19" w:rsidRDefault="0013670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3815702" w:history="1">
        <w:r w:rsidR="00737B19" w:rsidRPr="00887F21">
          <w:rPr>
            <w:rStyle w:val="Hyperlink"/>
          </w:rPr>
          <w:t>4.</w:t>
        </w:r>
        <w:r w:rsidR="00737B1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37B19" w:rsidRPr="00887F21">
          <w:rPr>
            <w:rStyle w:val="Hyperlink"/>
          </w:rPr>
          <w:t>Relacijski model</w:t>
        </w:r>
        <w:r w:rsidR="00737B19">
          <w:rPr>
            <w:webHidden/>
          </w:rPr>
          <w:tab/>
        </w:r>
        <w:r w:rsidR="00737B19">
          <w:rPr>
            <w:webHidden/>
          </w:rPr>
          <w:fldChar w:fldCharType="begin"/>
        </w:r>
        <w:r w:rsidR="00737B19">
          <w:rPr>
            <w:webHidden/>
          </w:rPr>
          <w:instrText xml:space="preserve"> PAGEREF _Toc473815702 \h </w:instrText>
        </w:r>
        <w:r w:rsidR="00737B19">
          <w:rPr>
            <w:webHidden/>
          </w:rPr>
        </w:r>
        <w:r w:rsidR="00737B19">
          <w:rPr>
            <w:webHidden/>
          </w:rPr>
          <w:fldChar w:fldCharType="separate"/>
        </w:r>
        <w:r w:rsidR="00737B19">
          <w:rPr>
            <w:webHidden/>
          </w:rPr>
          <w:t>4</w:t>
        </w:r>
        <w:r w:rsidR="00737B19">
          <w:rPr>
            <w:webHidden/>
          </w:rPr>
          <w:fldChar w:fldCharType="end"/>
        </w:r>
      </w:hyperlink>
    </w:p>
    <w:p w14:paraId="15C2D51F" w14:textId="52E375FA" w:rsidR="00737B19" w:rsidRDefault="0013670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3815703" w:history="1">
        <w:r w:rsidR="00737B19" w:rsidRPr="00887F21">
          <w:rPr>
            <w:rStyle w:val="Hyperlink"/>
          </w:rPr>
          <w:t>5.</w:t>
        </w:r>
        <w:r w:rsidR="00737B1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37B19" w:rsidRPr="00887F21">
          <w:rPr>
            <w:rStyle w:val="Hyperlink"/>
          </w:rPr>
          <w:t>O/R mapiranje</w:t>
        </w:r>
        <w:r w:rsidR="00737B19">
          <w:rPr>
            <w:webHidden/>
          </w:rPr>
          <w:tab/>
        </w:r>
        <w:r w:rsidR="00737B19">
          <w:rPr>
            <w:webHidden/>
          </w:rPr>
          <w:fldChar w:fldCharType="begin"/>
        </w:r>
        <w:r w:rsidR="00737B19">
          <w:rPr>
            <w:webHidden/>
          </w:rPr>
          <w:instrText xml:space="preserve"> PAGEREF _Toc473815703 \h </w:instrText>
        </w:r>
        <w:r w:rsidR="00737B19">
          <w:rPr>
            <w:webHidden/>
          </w:rPr>
        </w:r>
        <w:r w:rsidR="00737B19">
          <w:rPr>
            <w:webHidden/>
          </w:rPr>
          <w:fldChar w:fldCharType="separate"/>
        </w:r>
        <w:r w:rsidR="00737B19">
          <w:rPr>
            <w:webHidden/>
          </w:rPr>
          <w:t>5</w:t>
        </w:r>
        <w:r w:rsidR="00737B19">
          <w:rPr>
            <w:webHidden/>
          </w:rPr>
          <w:fldChar w:fldCharType="end"/>
        </w:r>
      </w:hyperlink>
    </w:p>
    <w:p w14:paraId="6E76CC64" w14:textId="288BC9D8" w:rsidR="00737B19" w:rsidRDefault="0013670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73815704" w:history="1">
        <w:r w:rsidR="00737B19" w:rsidRPr="00887F21">
          <w:rPr>
            <w:rStyle w:val="Hyperlink"/>
            <w:lang w:val="en-US"/>
          </w:rPr>
          <w:t>5.1</w:t>
        </w:r>
        <w:r w:rsidR="00737B1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37B19" w:rsidRPr="00887F21">
          <w:rPr>
            <w:rStyle w:val="Hyperlink"/>
          </w:rPr>
          <w:t>Problem O</w:t>
        </w:r>
        <w:r w:rsidR="00737B19" w:rsidRPr="00887F21">
          <w:rPr>
            <w:rStyle w:val="Hyperlink"/>
            <w:lang w:val="en-US"/>
          </w:rPr>
          <w:t>/R mapiranja</w:t>
        </w:r>
        <w:r w:rsidR="00737B19">
          <w:rPr>
            <w:webHidden/>
          </w:rPr>
          <w:tab/>
        </w:r>
        <w:r w:rsidR="00737B19">
          <w:rPr>
            <w:webHidden/>
          </w:rPr>
          <w:fldChar w:fldCharType="begin"/>
        </w:r>
        <w:r w:rsidR="00737B19">
          <w:rPr>
            <w:webHidden/>
          </w:rPr>
          <w:instrText xml:space="preserve"> PAGEREF _Toc473815704 \h </w:instrText>
        </w:r>
        <w:r w:rsidR="00737B19">
          <w:rPr>
            <w:webHidden/>
          </w:rPr>
        </w:r>
        <w:r w:rsidR="00737B19">
          <w:rPr>
            <w:webHidden/>
          </w:rPr>
          <w:fldChar w:fldCharType="separate"/>
        </w:r>
        <w:r w:rsidR="00737B19">
          <w:rPr>
            <w:webHidden/>
          </w:rPr>
          <w:t>5</w:t>
        </w:r>
        <w:r w:rsidR="00737B19">
          <w:rPr>
            <w:webHidden/>
          </w:rPr>
          <w:fldChar w:fldCharType="end"/>
        </w:r>
      </w:hyperlink>
    </w:p>
    <w:p w14:paraId="5E8C1921" w14:textId="2D9F070D" w:rsidR="00737B19" w:rsidRDefault="0013670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73815705" w:history="1">
        <w:r w:rsidR="00737B19" w:rsidRPr="00887F21">
          <w:rPr>
            <w:rStyle w:val="Hyperlink"/>
          </w:rPr>
          <w:t>5.2</w:t>
        </w:r>
        <w:r w:rsidR="00737B1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37B19" w:rsidRPr="00887F21">
          <w:rPr>
            <w:rStyle w:val="Hyperlink"/>
          </w:rPr>
          <w:t>Infrastruktura</w:t>
        </w:r>
        <w:r w:rsidR="00737B19">
          <w:rPr>
            <w:webHidden/>
          </w:rPr>
          <w:tab/>
        </w:r>
        <w:r w:rsidR="00737B19">
          <w:rPr>
            <w:webHidden/>
          </w:rPr>
          <w:fldChar w:fldCharType="begin"/>
        </w:r>
        <w:r w:rsidR="00737B19">
          <w:rPr>
            <w:webHidden/>
          </w:rPr>
          <w:instrText xml:space="preserve"> PAGEREF _Toc473815705 \h </w:instrText>
        </w:r>
        <w:r w:rsidR="00737B19">
          <w:rPr>
            <w:webHidden/>
          </w:rPr>
        </w:r>
        <w:r w:rsidR="00737B19">
          <w:rPr>
            <w:webHidden/>
          </w:rPr>
          <w:fldChar w:fldCharType="separate"/>
        </w:r>
        <w:r w:rsidR="00737B19">
          <w:rPr>
            <w:webHidden/>
          </w:rPr>
          <w:t>5</w:t>
        </w:r>
        <w:r w:rsidR="00737B19">
          <w:rPr>
            <w:webHidden/>
          </w:rPr>
          <w:fldChar w:fldCharType="end"/>
        </w:r>
      </w:hyperlink>
    </w:p>
    <w:p w14:paraId="3FACEA1E" w14:textId="68C685EB" w:rsidR="00737B19" w:rsidRDefault="0013670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73815706" w:history="1">
        <w:r w:rsidR="00737B19" w:rsidRPr="00887F21">
          <w:rPr>
            <w:rStyle w:val="Hyperlink"/>
          </w:rPr>
          <w:t>5.3</w:t>
        </w:r>
        <w:r w:rsidR="00737B1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37B19" w:rsidRPr="00887F21">
          <w:rPr>
            <w:rStyle w:val="Hyperlink"/>
          </w:rPr>
          <w:t>Unit of Work</w:t>
        </w:r>
        <w:r w:rsidR="00737B19">
          <w:rPr>
            <w:webHidden/>
          </w:rPr>
          <w:tab/>
        </w:r>
        <w:r w:rsidR="00737B19">
          <w:rPr>
            <w:webHidden/>
          </w:rPr>
          <w:fldChar w:fldCharType="begin"/>
        </w:r>
        <w:r w:rsidR="00737B19">
          <w:rPr>
            <w:webHidden/>
          </w:rPr>
          <w:instrText xml:space="preserve"> PAGEREF _Toc473815706 \h </w:instrText>
        </w:r>
        <w:r w:rsidR="00737B19">
          <w:rPr>
            <w:webHidden/>
          </w:rPr>
        </w:r>
        <w:r w:rsidR="00737B19">
          <w:rPr>
            <w:webHidden/>
          </w:rPr>
          <w:fldChar w:fldCharType="separate"/>
        </w:r>
        <w:r w:rsidR="00737B19">
          <w:rPr>
            <w:webHidden/>
          </w:rPr>
          <w:t>6</w:t>
        </w:r>
        <w:r w:rsidR="00737B19">
          <w:rPr>
            <w:webHidden/>
          </w:rPr>
          <w:fldChar w:fldCharType="end"/>
        </w:r>
      </w:hyperlink>
    </w:p>
    <w:p w14:paraId="679E66A6" w14:textId="6C62F3B5" w:rsidR="00737B19" w:rsidRDefault="00136709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73815707" w:history="1">
        <w:r w:rsidR="00737B19" w:rsidRPr="00887F21">
          <w:rPr>
            <w:rStyle w:val="Hyperlink"/>
          </w:rPr>
          <w:t>5.4</w:t>
        </w:r>
        <w:r w:rsidR="00737B1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37B19" w:rsidRPr="00887F21">
          <w:rPr>
            <w:rStyle w:val="Hyperlink"/>
          </w:rPr>
          <w:t>Entity framework</w:t>
        </w:r>
        <w:r w:rsidR="00737B19">
          <w:rPr>
            <w:webHidden/>
          </w:rPr>
          <w:tab/>
        </w:r>
        <w:r w:rsidR="00737B19">
          <w:rPr>
            <w:webHidden/>
          </w:rPr>
          <w:fldChar w:fldCharType="begin"/>
        </w:r>
        <w:r w:rsidR="00737B19">
          <w:rPr>
            <w:webHidden/>
          </w:rPr>
          <w:instrText xml:space="preserve"> PAGEREF _Toc473815707 \h </w:instrText>
        </w:r>
        <w:r w:rsidR="00737B19">
          <w:rPr>
            <w:webHidden/>
          </w:rPr>
        </w:r>
        <w:r w:rsidR="00737B19">
          <w:rPr>
            <w:webHidden/>
          </w:rPr>
          <w:fldChar w:fldCharType="separate"/>
        </w:r>
        <w:r w:rsidR="00737B19">
          <w:rPr>
            <w:webHidden/>
          </w:rPr>
          <w:t>6</w:t>
        </w:r>
        <w:r w:rsidR="00737B19">
          <w:rPr>
            <w:webHidden/>
          </w:rPr>
          <w:fldChar w:fldCharType="end"/>
        </w:r>
      </w:hyperlink>
    </w:p>
    <w:p w14:paraId="400E1655" w14:textId="3D5E51F1" w:rsidR="00750888" w:rsidRPr="00F3340A" w:rsidRDefault="00750888" w:rsidP="00750888">
      <w:r w:rsidRPr="00F3340A">
        <w:fldChar w:fldCharType="end"/>
      </w:r>
    </w:p>
    <w:p w14:paraId="777B826F" w14:textId="77777777" w:rsidR="00BE230D" w:rsidRPr="00F3340A" w:rsidRDefault="00BE230D" w:rsidP="00750888"/>
    <w:p w14:paraId="5847C812" w14:textId="77777777" w:rsidR="00BE230D" w:rsidRPr="00F3340A" w:rsidRDefault="00BE230D" w:rsidP="00750888">
      <w:pPr>
        <w:sectPr w:rsidR="00BE230D" w:rsidRPr="00F3340A" w:rsidSect="00F73319">
          <w:headerReference w:type="even" r:id="rId7"/>
          <w:footerReference w:type="even" r:id="rId8"/>
          <w:pgSz w:w="11906" w:h="16838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</w:p>
    <w:p w14:paraId="54D33C2B" w14:textId="77777777" w:rsidR="00BE230D" w:rsidRPr="00F3340A" w:rsidRDefault="00BE230D" w:rsidP="00750888"/>
    <w:p w14:paraId="46B83176" w14:textId="77777777" w:rsidR="00750888" w:rsidRPr="00F3340A" w:rsidRDefault="004C623D" w:rsidP="00A56AEA">
      <w:pPr>
        <w:pStyle w:val="Heading1"/>
      </w:pPr>
      <w:bookmarkStart w:id="0" w:name="_Toc473815699"/>
      <w:r w:rsidRPr="00F3340A">
        <w:lastRenderedPageBreak/>
        <w:t>Opis domene</w:t>
      </w:r>
      <w:bookmarkEnd w:id="0"/>
    </w:p>
    <w:p w14:paraId="40E1340F" w14:textId="77777777" w:rsidR="00002FBC" w:rsidRPr="00AF5E52" w:rsidRDefault="00002FBC" w:rsidP="00002FBC">
      <w:pPr>
        <w:spacing w:line="360" w:lineRule="auto"/>
        <w:ind w:firstLine="360"/>
        <w:jc w:val="both"/>
        <w:rPr>
          <w:rFonts w:cs="Arial"/>
        </w:rPr>
      </w:pPr>
      <w:r w:rsidRPr="006260C8">
        <w:rPr>
          <w:rFonts w:cs="Arial"/>
        </w:rPr>
        <w:t>Sustav za dijeljenje informacija baziranih na trenutnoj lokaciji omogućava korisniku unos podataka o nekom događaju. Za korištenje aplikacije korisnici moraju kontaktirati administratora kako bi dobili podatke za prijavu. Aplikacija</w:t>
      </w:r>
      <w:r>
        <w:rPr>
          <w:rFonts w:cs="Arial"/>
        </w:rPr>
        <w:t xml:space="preserve"> podržava dvije vrste korisnika: regularne i </w:t>
      </w:r>
      <w:proofErr w:type="spellStart"/>
      <w:r w:rsidRPr="00AF5E52">
        <w:rPr>
          <w:rFonts w:cs="Arial"/>
          <w:i/>
        </w:rPr>
        <w:t>premium</w:t>
      </w:r>
      <w:proofErr w:type="spellEnd"/>
      <w:r>
        <w:rPr>
          <w:rFonts w:cs="Arial"/>
        </w:rPr>
        <w:t>.</w:t>
      </w:r>
    </w:p>
    <w:p w14:paraId="1A96EDB5" w14:textId="77777777" w:rsidR="00002FBC" w:rsidRPr="006260C8" w:rsidRDefault="00002FBC" w:rsidP="00002FBC">
      <w:pPr>
        <w:spacing w:line="360" w:lineRule="auto"/>
        <w:ind w:firstLine="360"/>
        <w:jc w:val="both"/>
        <w:rPr>
          <w:rFonts w:cs="Arial"/>
        </w:rPr>
      </w:pPr>
      <w:r w:rsidRPr="006260C8">
        <w:rPr>
          <w:rFonts w:cs="Arial"/>
        </w:rPr>
        <w:t xml:space="preserve">Regularni korisnici aplikaciju koriste preko web i mobilnog sučelja. Za korištenje je nužna </w:t>
      </w:r>
      <w:proofErr w:type="spellStart"/>
      <w:r>
        <w:rPr>
          <w:rFonts w:cs="Arial"/>
        </w:rPr>
        <w:t>autentika</w:t>
      </w:r>
      <w:r w:rsidRPr="006260C8">
        <w:rPr>
          <w:rFonts w:cs="Arial"/>
        </w:rPr>
        <w:t>cija</w:t>
      </w:r>
      <w:proofErr w:type="spellEnd"/>
      <w:r w:rsidRPr="006260C8">
        <w:rPr>
          <w:rFonts w:cs="Arial"/>
        </w:rPr>
        <w:t xml:space="preserve"> korisničkim imenom i lozinkom. Regularni korisnici mogu unositi podatke o trenutnim događajima na njihovim lokacijama. Događaji mogu pripadati jednoj od kategorija koje su definirane u sustavu. Za svaki</w:t>
      </w:r>
      <w:r>
        <w:rPr>
          <w:rFonts w:cs="Arial"/>
        </w:rPr>
        <w:t xml:space="preserve"> se</w:t>
      </w:r>
      <w:r w:rsidRPr="006260C8">
        <w:rPr>
          <w:rFonts w:cs="Arial"/>
        </w:rPr>
        <w:t xml:space="preserve"> događaj bilježi lokacija u obliku koordinata </w:t>
      </w:r>
      <w:r>
        <w:rPr>
          <w:rFonts w:cs="Arial"/>
        </w:rPr>
        <w:t>- zemljopisna širina i dužina - te naziv</w:t>
      </w:r>
      <w:r w:rsidRPr="006260C8">
        <w:rPr>
          <w:rFonts w:cs="Arial"/>
        </w:rPr>
        <w:t xml:space="preserve"> mjesta ili objekta u kojem se događaj zbiva. Također, za svaki </w:t>
      </w:r>
      <w:r>
        <w:rPr>
          <w:rFonts w:cs="Arial"/>
        </w:rPr>
        <w:t xml:space="preserve">se </w:t>
      </w:r>
      <w:r w:rsidRPr="006260C8">
        <w:rPr>
          <w:rFonts w:cs="Arial"/>
        </w:rPr>
        <w:t xml:space="preserve">događaj </w:t>
      </w:r>
      <w:r>
        <w:rPr>
          <w:rFonts w:cs="Arial"/>
        </w:rPr>
        <w:t xml:space="preserve">bilježi </w:t>
      </w:r>
      <w:r w:rsidRPr="006260C8">
        <w:rPr>
          <w:rFonts w:cs="Arial"/>
        </w:rPr>
        <w:t>preostalo vrijeme trajanja</w:t>
      </w:r>
      <w:r>
        <w:rPr>
          <w:rFonts w:cs="Arial"/>
        </w:rPr>
        <w:t>,</w:t>
      </w:r>
      <w:r w:rsidRPr="006260C8">
        <w:rPr>
          <w:rFonts w:cs="Arial"/>
        </w:rPr>
        <w:t xml:space="preserve"> kao i informacija u obliku teksta koja pobliže opisuje isti. Korisnici mogu pretraživati događaje za odabranu lokacij</w:t>
      </w:r>
      <w:r>
        <w:rPr>
          <w:rFonts w:cs="Arial"/>
        </w:rPr>
        <w:t>u te</w:t>
      </w:r>
      <w:r w:rsidRPr="006260C8">
        <w:rPr>
          <w:rFonts w:cs="Arial"/>
        </w:rPr>
        <w:t xml:space="preserve"> mogu koristiti uvjete pretrage za filtriranje sadržaja u vidu odabira jedne ili više kategorija kojima mogu pripadati događaji koji ih zanimaju. Također mogu komentirati i ocjenjivati događaje te mogu ocjenjivati i komentare ostalih korisnika. U nekom trenutku korisniku su vidljivi isključivo podaci o događajima koje su unijeli drugi regularni korisnici, a koji su aktivni, odnosno</w:t>
      </w:r>
      <w:r>
        <w:rPr>
          <w:rFonts w:cs="Arial"/>
        </w:rPr>
        <w:t>,</w:t>
      </w:r>
      <w:r w:rsidRPr="006260C8">
        <w:rPr>
          <w:rFonts w:cs="Arial"/>
        </w:rPr>
        <w:t xml:space="preserve"> kojima nije isteklo vrijeme trajanja</w:t>
      </w:r>
      <w:r>
        <w:rPr>
          <w:rFonts w:cs="Arial"/>
        </w:rPr>
        <w:t>,</w:t>
      </w:r>
      <w:r w:rsidRPr="006260C8">
        <w:rPr>
          <w:rFonts w:cs="Arial"/>
        </w:rPr>
        <w:t xml:space="preserve"> te podaci o onim događajima koji još nisu aktivni</w:t>
      </w:r>
      <w:r>
        <w:rPr>
          <w:rFonts w:cs="Arial"/>
        </w:rPr>
        <w:t>,</w:t>
      </w:r>
      <w:r w:rsidRPr="006260C8">
        <w:rPr>
          <w:rFonts w:cs="Arial"/>
        </w:rPr>
        <w:t xml:space="preserve"> ali su ih unijeli </w:t>
      </w:r>
      <w:proofErr w:type="spellStart"/>
      <w:r w:rsidRPr="006260C8">
        <w:rPr>
          <w:rFonts w:cs="Arial"/>
        </w:rPr>
        <w:t>premium</w:t>
      </w:r>
      <w:proofErr w:type="spellEnd"/>
      <w:r w:rsidRPr="006260C8">
        <w:rPr>
          <w:rFonts w:cs="Arial"/>
        </w:rPr>
        <w:t xml:space="preserve"> korisnici te su kao takvi u najavi. Korisniku se geografski, na karti, prikazuju lokacije događaja koji zadovoljavaju zadani uvjet pretrage. Korisnik ima mogućnost kreiranja liste svojih najdražih mjesta.</w:t>
      </w:r>
    </w:p>
    <w:p w14:paraId="2B29EC75" w14:textId="77777777" w:rsidR="00002FBC" w:rsidRDefault="00002FBC" w:rsidP="00002FBC">
      <w:pPr>
        <w:spacing w:line="360" w:lineRule="auto"/>
        <w:ind w:firstLine="360"/>
        <w:jc w:val="both"/>
        <w:rPr>
          <w:rFonts w:cs="Arial"/>
        </w:rPr>
      </w:pPr>
      <w:r w:rsidRPr="00AF5E52">
        <w:rPr>
          <w:rFonts w:cs="Arial"/>
          <w:i/>
        </w:rPr>
        <w:t>Premium</w:t>
      </w:r>
      <w:r w:rsidRPr="006260C8">
        <w:rPr>
          <w:rFonts w:cs="Arial"/>
        </w:rPr>
        <w:t xml:space="preserve"> korisnici aplikaciju koriste preko web i mobilnog sučelja</w:t>
      </w:r>
      <w:r>
        <w:rPr>
          <w:rFonts w:cs="Arial"/>
        </w:rPr>
        <w:t xml:space="preserve"> te se trebaju</w:t>
      </w:r>
      <w:r w:rsidRPr="006260C8">
        <w:rPr>
          <w:rFonts w:cs="Arial"/>
        </w:rPr>
        <w:t xml:space="preserve"> </w:t>
      </w:r>
      <w:proofErr w:type="spellStart"/>
      <w:r>
        <w:rPr>
          <w:rFonts w:cs="Arial"/>
        </w:rPr>
        <w:t>autenti</w:t>
      </w:r>
      <w:r w:rsidRPr="006260C8">
        <w:rPr>
          <w:rFonts w:cs="Arial"/>
        </w:rPr>
        <w:t>cirati</w:t>
      </w:r>
      <w:proofErr w:type="spellEnd"/>
      <w:r w:rsidRPr="006260C8">
        <w:rPr>
          <w:rFonts w:cs="Arial"/>
        </w:rPr>
        <w:t xml:space="preserve"> korisničkim imenom i lozinkom. Po uspješnoj prijavi na sustav, </w:t>
      </w:r>
      <w:proofErr w:type="spellStart"/>
      <w:r w:rsidRPr="006260C8">
        <w:rPr>
          <w:rFonts w:cs="Arial"/>
        </w:rPr>
        <w:t>premium</w:t>
      </w:r>
      <w:proofErr w:type="spellEnd"/>
      <w:r w:rsidRPr="006260C8">
        <w:rPr>
          <w:rFonts w:cs="Arial"/>
        </w:rPr>
        <w:t xml:space="preserve"> korisnik može aplikaciju koristiti na način </w:t>
      </w:r>
      <w:r>
        <w:rPr>
          <w:rFonts w:cs="Arial"/>
        </w:rPr>
        <w:t>koji</w:t>
      </w:r>
      <w:r w:rsidRPr="006260C8">
        <w:rPr>
          <w:rFonts w:cs="Arial"/>
        </w:rPr>
        <w:t xml:space="preserve"> je koristi i regularni</w:t>
      </w:r>
      <w:r>
        <w:rPr>
          <w:rFonts w:cs="Arial"/>
        </w:rPr>
        <w:t xml:space="preserve"> korisnik uz dodatne mogućnosti -</w:t>
      </w:r>
      <w:r w:rsidRPr="006260C8">
        <w:rPr>
          <w:rFonts w:cs="Arial"/>
        </w:rPr>
        <w:t xml:space="preserve"> </w:t>
      </w:r>
      <w:proofErr w:type="spellStart"/>
      <w:r>
        <w:rPr>
          <w:rFonts w:cs="Arial"/>
          <w:i/>
        </w:rPr>
        <w:t>premium</w:t>
      </w:r>
      <w:proofErr w:type="spellEnd"/>
      <w:r w:rsidRPr="006260C8">
        <w:rPr>
          <w:rFonts w:cs="Arial"/>
        </w:rPr>
        <w:t xml:space="preserve"> korisnik može</w:t>
      </w:r>
      <w:r>
        <w:rPr>
          <w:rFonts w:cs="Arial"/>
        </w:rPr>
        <w:t>:</w:t>
      </w:r>
    </w:p>
    <w:p w14:paraId="026104B9" w14:textId="77777777" w:rsidR="00002FBC" w:rsidRDefault="00002FBC" w:rsidP="00002FBC">
      <w:pPr>
        <w:pStyle w:val="ListParagraph"/>
        <w:numPr>
          <w:ilvl w:val="0"/>
          <w:numId w:val="39"/>
        </w:numPr>
        <w:spacing w:line="360" w:lineRule="auto"/>
        <w:jc w:val="both"/>
        <w:rPr>
          <w:rFonts w:cs="Arial"/>
        </w:rPr>
      </w:pPr>
      <w:r w:rsidRPr="00AF5E52">
        <w:rPr>
          <w:rFonts w:cs="Arial"/>
        </w:rPr>
        <w:t xml:space="preserve">najavljivati događaje, </w:t>
      </w:r>
      <w:r>
        <w:rPr>
          <w:rFonts w:cs="Arial"/>
        </w:rPr>
        <w:t>tj.</w:t>
      </w:r>
      <w:r w:rsidRPr="00AF5E52">
        <w:rPr>
          <w:rFonts w:cs="Arial"/>
        </w:rPr>
        <w:t xml:space="preserve"> unositi informacije o događajima koji se tek trebaju dog</w:t>
      </w:r>
      <w:r>
        <w:rPr>
          <w:rFonts w:cs="Arial"/>
        </w:rPr>
        <w:t>oditi u budućnosti,</w:t>
      </w:r>
      <w:r w:rsidRPr="00AF5E52">
        <w:rPr>
          <w:rFonts w:cs="Arial"/>
        </w:rPr>
        <w:t xml:space="preserve"> </w:t>
      </w:r>
    </w:p>
    <w:p w14:paraId="5EFED3DE" w14:textId="77777777" w:rsidR="00002FBC" w:rsidRPr="00AF5E52" w:rsidRDefault="00002FBC" w:rsidP="00002FBC">
      <w:pPr>
        <w:pStyle w:val="ListParagraph"/>
        <w:numPr>
          <w:ilvl w:val="0"/>
          <w:numId w:val="39"/>
        </w:numPr>
        <w:spacing w:line="360" w:lineRule="auto"/>
        <w:jc w:val="both"/>
        <w:rPr>
          <w:rFonts w:cs="Arial"/>
        </w:rPr>
      </w:pPr>
      <w:r w:rsidRPr="00AF5E52">
        <w:rPr>
          <w:rFonts w:cs="Arial"/>
        </w:rPr>
        <w:t>unositi podatke o pokroviteljstvu nad nekim mjestima.</w:t>
      </w:r>
    </w:p>
    <w:p w14:paraId="7112E15C" w14:textId="77777777" w:rsidR="00002FBC" w:rsidRDefault="00002FBC" w:rsidP="00002FBC">
      <w:pPr>
        <w:spacing w:line="360" w:lineRule="auto"/>
        <w:ind w:firstLine="360"/>
        <w:jc w:val="both"/>
        <w:rPr>
          <w:rFonts w:cs="Arial"/>
        </w:rPr>
      </w:pPr>
      <w:r w:rsidRPr="006260C8">
        <w:rPr>
          <w:rFonts w:cs="Arial"/>
        </w:rPr>
        <w:lastRenderedPageBreak/>
        <w:t xml:space="preserve">Administrator aplikaciju koristi isključivo preko desktop sučelja. Za uspješno korištenje aplikacije treba se </w:t>
      </w:r>
      <w:proofErr w:type="spellStart"/>
      <w:r>
        <w:rPr>
          <w:rFonts w:cs="Arial"/>
        </w:rPr>
        <w:t>autenti</w:t>
      </w:r>
      <w:r w:rsidRPr="006260C8">
        <w:rPr>
          <w:rFonts w:cs="Arial"/>
        </w:rPr>
        <w:t>cirati</w:t>
      </w:r>
      <w:proofErr w:type="spellEnd"/>
      <w:r w:rsidRPr="006260C8">
        <w:rPr>
          <w:rFonts w:cs="Arial"/>
        </w:rPr>
        <w:t xml:space="preserve"> korisničkim imenom i lozinkom. Administrator može</w:t>
      </w:r>
      <w:r>
        <w:rPr>
          <w:rFonts w:cs="Arial"/>
        </w:rPr>
        <w:t>:</w:t>
      </w:r>
    </w:p>
    <w:p w14:paraId="7C5C84F9" w14:textId="77777777" w:rsidR="00002FBC" w:rsidRDefault="00002FBC" w:rsidP="00002FBC">
      <w:pPr>
        <w:pStyle w:val="ListParagraph"/>
        <w:numPr>
          <w:ilvl w:val="0"/>
          <w:numId w:val="40"/>
        </w:numPr>
        <w:spacing w:line="360" w:lineRule="auto"/>
        <w:jc w:val="both"/>
        <w:rPr>
          <w:rFonts w:cs="Arial"/>
        </w:rPr>
      </w:pPr>
      <w:r w:rsidRPr="00AF5E52">
        <w:rPr>
          <w:rFonts w:cs="Arial"/>
        </w:rPr>
        <w:t xml:space="preserve">mijenjati i brisati informacije o događajima </w:t>
      </w:r>
      <w:r>
        <w:rPr>
          <w:rFonts w:cs="Arial"/>
        </w:rPr>
        <w:t>(</w:t>
      </w:r>
      <w:r w:rsidRPr="00AF5E52">
        <w:rPr>
          <w:rFonts w:cs="Arial"/>
        </w:rPr>
        <w:t>neovisno o vrsti korisnika koji ih je unio</w:t>
      </w:r>
      <w:r>
        <w:rPr>
          <w:rFonts w:cs="Arial"/>
        </w:rPr>
        <w:t>),</w:t>
      </w:r>
    </w:p>
    <w:p w14:paraId="04663CB9" w14:textId="77777777" w:rsidR="00002FBC" w:rsidRDefault="00002FBC" w:rsidP="00002FBC">
      <w:pPr>
        <w:pStyle w:val="ListParagraph"/>
        <w:numPr>
          <w:ilvl w:val="0"/>
          <w:numId w:val="40"/>
        </w:numPr>
        <w:spacing w:line="360" w:lineRule="auto"/>
        <w:jc w:val="both"/>
        <w:rPr>
          <w:rFonts w:cs="Arial"/>
        </w:rPr>
      </w:pPr>
      <w:r w:rsidRPr="00AF5E52">
        <w:rPr>
          <w:rFonts w:cs="Arial"/>
        </w:rPr>
        <w:t xml:space="preserve">mijenjati </w:t>
      </w:r>
      <w:r>
        <w:rPr>
          <w:rFonts w:cs="Arial"/>
        </w:rPr>
        <w:t>i brisati komentare na događaje,</w:t>
      </w:r>
    </w:p>
    <w:p w14:paraId="613426D9" w14:textId="77777777" w:rsidR="00002FBC" w:rsidRDefault="00002FBC" w:rsidP="00002FBC">
      <w:pPr>
        <w:pStyle w:val="ListParagraph"/>
        <w:numPr>
          <w:ilvl w:val="0"/>
          <w:numId w:val="40"/>
        </w:numPr>
        <w:spacing w:line="360" w:lineRule="auto"/>
        <w:jc w:val="both"/>
        <w:rPr>
          <w:rFonts w:cs="Arial"/>
        </w:rPr>
      </w:pPr>
      <w:r w:rsidRPr="00AF5E52">
        <w:rPr>
          <w:rFonts w:cs="Arial"/>
        </w:rPr>
        <w:t>unositi informacije o događajima, komentirati i ocjenjivati ostale događaje unesene u sust</w:t>
      </w:r>
      <w:r>
        <w:rPr>
          <w:rFonts w:cs="Arial"/>
        </w:rPr>
        <w:t>av,</w:t>
      </w:r>
    </w:p>
    <w:p w14:paraId="28C34207" w14:textId="77777777" w:rsidR="00002FBC" w:rsidRDefault="00002FBC" w:rsidP="00002FBC">
      <w:pPr>
        <w:pStyle w:val="ListParagraph"/>
        <w:numPr>
          <w:ilvl w:val="0"/>
          <w:numId w:val="40"/>
        </w:numPr>
        <w:spacing w:line="360" w:lineRule="auto"/>
        <w:jc w:val="both"/>
        <w:rPr>
          <w:rFonts w:cs="Arial"/>
        </w:rPr>
      </w:pPr>
      <w:r w:rsidRPr="00AF5E52">
        <w:rPr>
          <w:rFonts w:cs="Arial"/>
        </w:rPr>
        <w:t xml:space="preserve">za svakog korisnika ažurirati </w:t>
      </w:r>
      <w:r>
        <w:rPr>
          <w:rFonts w:cs="Arial"/>
        </w:rPr>
        <w:t xml:space="preserve">njegov tip, </w:t>
      </w:r>
    </w:p>
    <w:p w14:paraId="65C8CF4C" w14:textId="77777777" w:rsidR="00002FBC" w:rsidRPr="00AF5E52" w:rsidRDefault="00002FBC" w:rsidP="00002FBC">
      <w:pPr>
        <w:pStyle w:val="ListParagraph"/>
        <w:numPr>
          <w:ilvl w:val="0"/>
          <w:numId w:val="40"/>
        </w:numPr>
        <w:spacing w:line="360" w:lineRule="auto"/>
        <w:jc w:val="both"/>
        <w:rPr>
          <w:rFonts w:cs="Arial"/>
        </w:rPr>
      </w:pPr>
      <w:r w:rsidRPr="00AF5E52">
        <w:rPr>
          <w:rFonts w:cs="Arial"/>
        </w:rPr>
        <w:t>uređivati podatke o kategorijama događaja.</w:t>
      </w:r>
    </w:p>
    <w:p w14:paraId="0E2C9E96" w14:textId="77777777" w:rsidR="0099402B" w:rsidRPr="00F3340A" w:rsidRDefault="0099402B" w:rsidP="00714AA3">
      <w:pPr>
        <w:jc w:val="both"/>
      </w:pPr>
      <w:bookmarkStart w:id="1" w:name="_GoBack"/>
      <w:bookmarkEnd w:id="1"/>
    </w:p>
    <w:p w14:paraId="60CC9743" w14:textId="77777777" w:rsidR="0099402B" w:rsidRPr="00F3340A" w:rsidRDefault="0099402B" w:rsidP="00714AA3">
      <w:pPr>
        <w:jc w:val="both"/>
      </w:pPr>
    </w:p>
    <w:p w14:paraId="23D3DD14" w14:textId="77777777" w:rsidR="002E3107" w:rsidRPr="00F3340A" w:rsidRDefault="002E3107" w:rsidP="002E3107">
      <w:pPr>
        <w:pStyle w:val="Heading1"/>
      </w:pPr>
      <w:bookmarkStart w:id="2" w:name="_Toc473815700"/>
      <w:r w:rsidRPr="00F3340A">
        <w:lastRenderedPageBreak/>
        <w:t>Model domene</w:t>
      </w:r>
      <w:bookmarkEnd w:id="2"/>
    </w:p>
    <w:p w14:paraId="11D505C9" w14:textId="77777777" w:rsidR="00F3340A" w:rsidRPr="00F3340A" w:rsidRDefault="00F3340A" w:rsidP="00714AA3">
      <w:pPr>
        <w:ind w:firstLine="432"/>
        <w:jc w:val="both"/>
      </w:pPr>
      <w:r w:rsidRPr="00F3340A">
        <w:t>U modelu domene nalaze se klase koje opisuju objekte iz domene problema. To su uglavnom entiteti koji predstavljaju korisnike, informacije, mjesta, komentare i ostale relevantne objekte. Svaki od njih ima svoj jedinstveni ID, a međusobno su povezani, gdje je to potrebno, stranim ključevima.</w:t>
      </w:r>
    </w:p>
    <w:p w14:paraId="344BA85E" w14:textId="77777777" w:rsidR="00F3340A" w:rsidRPr="00F3340A" w:rsidRDefault="00714AA3" w:rsidP="00714AA3">
      <w:pPr>
        <w:jc w:val="both"/>
      </w:pPr>
      <w:r w:rsidRPr="00714AA3">
        <w:rPr>
          <w:noProof/>
        </w:rPr>
        <w:drawing>
          <wp:inline distT="0" distB="0" distL="0" distR="0" wp14:anchorId="10B4726C" wp14:editId="75964776">
            <wp:extent cx="5760085" cy="4047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4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6E867" w14:textId="77777777" w:rsidR="00F3340A" w:rsidRPr="00F3340A" w:rsidRDefault="00F3340A" w:rsidP="00714AA3">
      <w:pPr>
        <w:jc w:val="both"/>
      </w:pPr>
      <w:r w:rsidRPr="00F3340A">
        <w:t xml:space="preserve">Modeli za korisnike su </w:t>
      </w:r>
      <w:proofErr w:type="spellStart"/>
      <w:r w:rsidRPr="00F3340A">
        <w:t>UserEntity</w:t>
      </w:r>
      <w:proofErr w:type="spellEnd"/>
      <w:r w:rsidRPr="00F3340A">
        <w:t xml:space="preserve"> i </w:t>
      </w:r>
      <w:proofErr w:type="spellStart"/>
      <w:r w:rsidRPr="00F3340A">
        <w:t>UserTypeEntity</w:t>
      </w:r>
      <w:proofErr w:type="spellEnd"/>
      <w:r w:rsidRPr="00F3340A">
        <w:t xml:space="preserve">, </w:t>
      </w:r>
      <w:r>
        <w:t xml:space="preserve">klasa </w:t>
      </w:r>
      <w:proofErr w:type="spellStart"/>
      <w:r>
        <w:t>UserTypeEntity</w:t>
      </w:r>
      <w:proofErr w:type="spellEnd"/>
      <w:r>
        <w:t xml:space="preserve"> služi za određivanje tipa korisnika (administrator, regularni ili </w:t>
      </w:r>
      <w:proofErr w:type="spellStart"/>
      <w:r>
        <w:t>premium</w:t>
      </w:r>
      <w:proofErr w:type="spellEnd"/>
      <w:r>
        <w:t xml:space="preserve">), a klasa </w:t>
      </w:r>
      <w:proofErr w:type="spellStart"/>
      <w:r>
        <w:t>UserEntity</w:t>
      </w:r>
      <w:proofErr w:type="spellEnd"/>
      <w:r>
        <w:t xml:space="preserve"> sadrži sve podatke o korisniku. Modeli koji se koriste za mjesta su </w:t>
      </w:r>
      <w:proofErr w:type="spellStart"/>
      <w:r>
        <w:t>PlaceEntity</w:t>
      </w:r>
      <w:proofErr w:type="spellEnd"/>
      <w:r>
        <w:t xml:space="preserve"> te </w:t>
      </w:r>
      <w:proofErr w:type="spellStart"/>
      <w:r>
        <w:t>GeoCoordinate</w:t>
      </w:r>
      <w:proofErr w:type="spellEnd"/>
      <w:r>
        <w:t xml:space="preserve">, </w:t>
      </w:r>
      <w:r w:rsidR="00367973">
        <w:t xml:space="preserve">klasa </w:t>
      </w:r>
      <w:proofErr w:type="spellStart"/>
      <w:r w:rsidR="00367973">
        <w:t>PlaceEntity</w:t>
      </w:r>
      <w:proofErr w:type="spellEnd"/>
      <w:r w:rsidR="00367973">
        <w:t xml:space="preserve"> modelira mjesto, a klasa </w:t>
      </w:r>
      <w:proofErr w:type="spellStart"/>
      <w:r w:rsidR="00367973">
        <w:t>GeoCoordinate</w:t>
      </w:r>
      <w:proofErr w:type="spellEnd"/>
      <w:r w:rsidR="00367973">
        <w:t xml:space="preserve"> je </w:t>
      </w:r>
      <w:proofErr w:type="spellStart"/>
      <w:r w:rsidR="00367973">
        <w:t>value</w:t>
      </w:r>
      <w:proofErr w:type="spellEnd"/>
      <w:r w:rsidR="00367973">
        <w:t xml:space="preserve"> objekt koji predstavlja lokaciju mjesta kao geografske koordinate. Modeli koji se koriste za informacije su </w:t>
      </w:r>
      <w:proofErr w:type="spellStart"/>
      <w:r w:rsidR="00367973">
        <w:t>InfoEntity</w:t>
      </w:r>
      <w:proofErr w:type="spellEnd"/>
      <w:r w:rsidR="00367973">
        <w:t xml:space="preserve"> i </w:t>
      </w:r>
      <w:proofErr w:type="spellStart"/>
      <w:r w:rsidR="00367973">
        <w:t>CommentEntity</w:t>
      </w:r>
      <w:proofErr w:type="spellEnd"/>
      <w:r w:rsidR="00367973">
        <w:t xml:space="preserve"> koji modeliraju informaciju i komentare za informaciju, uz ova dva modela postoje klase </w:t>
      </w:r>
      <w:proofErr w:type="spellStart"/>
      <w:r w:rsidR="00367973">
        <w:t>ReputationInfoEntity</w:t>
      </w:r>
      <w:proofErr w:type="spellEnd"/>
      <w:r w:rsidR="00367973">
        <w:t xml:space="preserve"> i </w:t>
      </w:r>
      <w:proofErr w:type="spellStart"/>
      <w:r w:rsidR="00367973">
        <w:t>ReputationCommentEntity</w:t>
      </w:r>
      <w:proofErr w:type="spellEnd"/>
      <w:r w:rsidR="00367973">
        <w:t xml:space="preserve"> koji služe za pamćenje glasova za informaciju ili komentar na informaciju.</w:t>
      </w:r>
    </w:p>
    <w:p w14:paraId="338E917C" w14:textId="77777777" w:rsidR="004C623D" w:rsidRPr="00F3340A" w:rsidRDefault="004C623D" w:rsidP="002E3107">
      <w:pPr>
        <w:pStyle w:val="Heading1"/>
      </w:pPr>
      <w:bookmarkStart w:id="3" w:name="_Toc473815701"/>
      <w:r w:rsidRPr="00F3340A">
        <w:lastRenderedPageBreak/>
        <w:t>Objektni model</w:t>
      </w:r>
      <w:bookmarkEnd w:id="3"/>
    </w:p>
    <w:p w14:paraId="7F700242" w14:textId="77777777" w:rsidR="004C623D" w:rsidRDefault="00CD3508" w:rsidP="00714AA3">
      <w:pPr>
        <w:ind w:firstLine="432"/>
        <w:jc w:val="both"/>
      </w:pPr>
      <w:r>
        <w:t xml:space="preserve">Objekti modela domene </w:t>
      </w:r>
      <w:r w:rsidR="002006D6">
        <w:t>stvaraju se u sloju za pristup podacima od objektnog modela baze podataka, klase tog objektnog modela prikazane su u nastavku.</w:t>
      </w:r>
      <w:r w:rsidR="00714AA3">
        <w:t xml:space="preserve"> Jedna klasa ovog modela u pravilu predstavlja jednu tablicu iz baze podataka.</w:t>
      </w:r>
    </w:p>
    <w:p w14:paraId="0713915F" w14:textId="77777777" w:rsidR="00714AA3" w:rsidRDefault="00CD3508" w:rsidP="00714AA3">
      <w:pPr>
        <w:jc w:val="center"/>
      </w:pPr>
      <w:r w:rsidRPr="00CD3508">
        <w:rPr>
          <w:noProof/>
        </w:rPr>
        <w:drawing>
          <wp:inline distT="0" distB="0" distL="0" distR="0" wp14:anchorId="21407CD8" wp14:editId="4202316D">
            <wp:extent cx="5040172" cy="61419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311" cy="614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C9280" w14:textId="77777777" w:rsidR="00CD3508" w:rsidRPr="00F3340A" w:rsidRDefault="002006D6" w:rsidP="00714AA3">
      <w:pPr>
        <w:jc w:val="both"/>
      </w:pPr>
      <w:r>
        <w:t xml:space="preserve">Objektni model baze podataka generiran je iz sheme baze podataka pomoću čarobnjaka. Ovaj model sličan je modelu domene uz neka manja odstupanja, na primjer ono što je u modelu domene klasa </w:t>
      </w:r>
      <w:proofErr w:type="spellStart"/>
      <w:r>
        <w:t>GeoCoordinate</w:t>
      </w:r>
      <w:proofErr w:type="spellEnd"/>
      <w:r>
        <w:t xml:space="preserve"> to je u ovom modelu jedan atribut klase Place čiji je tip </w:t>
      </w:r>
      <w:proofErr w:type="spellStart"/>
      <w:r>
        <w:t>DbGeography</w:t>
      </w:r>
      <w:proofErr w:type="spellEnd"/>
      <w:r>
        <w:t xml:space="preserve">, zbog ovakvih pojedinosti koje su vezane </w:t>
      </w:r>
      <w:r w:rsidR="00714AA3">
        <w:t>u</w:t>
      </w:r>
      <w:r>
        <w:t xml:space="preserve">z sam način </w:t>
      </w:r>
      <w:proofErr w:type="spellStart"/>
      <w:r>
        <w:t>perzistencije</w:t>
      </w:r>
      <w:proofErr w:type="spellEnd"/>
      <w:r>
        <w:t xml:space="preserve">, dobro je da je model domene odvojen od načina </w:t>
      </w:r>
      <w:proofErr w:type="spellStart"/>
      <w:r>
        <w:t>perzistencije</w:t>
      </w:r>
      <w:proofErr w:type="spellEnd"/>
      <w:r>
        <w:t xml:space="preserve"> jer se model domene ne opterećuje detaljima </w:t>
      </w:r>
      <w:proofErr w:type="spellStart"/>
      <w:r>
        <w:t>perzistencije</w:t>
      </w:r>
      <w:proofErr w:type="spellEnd"/>
      <w:r>
        <w:t xml:space="preserve"> podataka.</w:t>
      </w:r>
    </w:p>
    <w:p w14:paraId="214CF9B1" w14:textId="77777777" w:rsidR="004C623D" w:rsidRPr="00F3340A" w:rsidRDefault="004C623D" w:rsidP="002E3107">
      <w:pPr>
        <w:pStyle w:val="Heading1"/>
      </w:pPr>
      <w:bookmarkStart w:id="4" w:name="_Toc473815702"/>
      <w:r w:rsidRPr="00F3340A">
        <w:lastRenderedPageBreak/>
        <w:t>Relacijski model</w:t>
      </w:r>
      <w:bookmarkEnd w:id="4"/>
    </w:p>
    <w:p w14:paraId="2113AFD4" w14:textId="77777777" w:rsidR="00714AA3" w:rsidRDefault="00714AA3" w:rsidP="00714AA3">
      <w:pPr>
        <w:ind w:firstLine="432"/>
        <w:jc w:val="both"/>
      </w:pPr>
      <w:r>
        <w:t xml:space="preserve">Relacijski model podataka dobiven je analizom modela domene, odnosno zahtjeva za sustav i iz toga je napravljena relacijska shema baze podatka. Relacijska shema baze podataka prikazana je ER dijagramom u nastavku. </w:t>
      </w:r>
    </w:p>
    <w:p w14:paraId="0B4D1828" w14:textId="77777777" w:rsidR="002006D6" w:rsidRPr="002006D6" w:rsidRDefault="002006D6" w:rsidP="00714AA3">
      <w:pPr>
        <w:rPr>
          <w:lang w:val="en-US"/>
        </w:rPr>
      </w:pPr>
      <w:r>
        <w:rPr>
          <w:noProof/>
        </w:rPr>
        <w:drawing>
          <wp:inline distT="0" distB="0" distL="0" distR="0" wp14:anchorId="692EFCF6" wp14:editId="4AAB4574">
            <wp:extent cx="5760085" cy="6458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lacijsk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45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7C97" w14:textId="77777777" w:rsidR="004C623D" w:rsidRDefault="006410EA" w:rsidP="002E3107">
      <w:pPr>
        <w:pStyle w:val="Heading1"/>
      </w:pPr>
      <w:bookmarkStart w:id="5" w:name="_Toc473815703"/>
      <w:r>
        <w:lastRenderedPageBreak/>
        <w:t>O</w:t>
      </w:r>
      <w:r w:rsidR="004C623D" w:rsidRPr="00F3340A">
        <w:t xml:space="preserve">/R </w:t>
      </w:r>
      <w:proofErr w:type="spellStart"/>
      <w:r w:rsidR="004C623D" w:rsidRPr="00F3340A">
        <w:t>mapiranj</w:t>
      </w:r>
      <w:r>
        <w:t>e</w:t>
      </w:r>
      <w:bookmarkEnd w:id="5"/>
      <w:proofErr w:type="spellEnd"/>
    </w:p>
    <w:p w14:paraId="6C4C8053" w14:textId="77777777" w:rsidR="006410EA" w:rsidRDefault="006410EA" w:rsidP="006410EA">
      <w:pPr>
        <w:ind w:firstLine="432"/>
      </w:pPr>
      <w:r>
        <w:t>O</w:t>
      </w:r>
      <w:r>
        <w:rPr>
          <w:lang w:val="en-US"/>
        </w:rPr>
        <w:t xml:space="preserve">/R </w:t>
      </w:r>
      <w:proofErr w:type="spellStart"/>
      <w:r>
        <w:rPr>
          <w:lang w:val="en-US"/>
        </w:rPr>
        <w:t>mapiranje</w:t>
      </w:r>
      <w:proofErr w:type="spellEnd"/>
      <w:r>
        <w:rPr>
          <w:lang w:val="en-US"/>
        </w:rPr>
        <w:t xml:space="preserve"> </w:t>
      </w:r>
      <w:r>
        <w:t xml:space="preserve">implementirano je u Data Access sloju (DAL) aplikacije u ovome sloju nalazi se objektni model i popratna infrastruktura sloja za pristup podacima, odnosno repozitoriji i </w:t>
      </w:r>
      <w:proofErr w:type="spellStart"/>
      <w:r>
        <w:t>UnitOfWork</w:t>
      </w:r>
      <w:proofErr w:type="spellEnd"/>
      <w:r>
        <w:t xml:space="preserve"> klasa koja implementira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oblikovni obrazac.</w:t>
      </w:r>
    </w:p>
    <w:p w14:paraId="4DE3D754" w14:textId="77777777" w:rsidR="002E3107" w:rsidRPr="006410EA" w:rsidRDefault="006410EA" w:rsidP="006410EA">
      <w:pPr>
        <w:pStyle w:val="Heading2"/>
        <w:rPr>
          <w:lang w:val="en-US"/>
        </w:rPr>
      </w:pPr>
      <w:bookmarkStart w:id="6" w:name="_Toc473815704"/>
      <w:r>
        <w:t>Problem O</w:t>
      </w:r>
      <w:r>
        <w:rPr>
          <w:lang w:val="en-US"/>
        </w:rPr>
        <w:t xml:space="preserve">/R </w:t>
      </w:r>
      <w:proofErr w:type="spellStart"/>
      <w:r>
        <w:rPr>
          <w:lang w:val="en-US"/>
        </w:rPr>
        <w:t>mapiranja</w:t>
      </w:r>
      <w:bookmarkEnd w:id="6"/>
      <w:proofErr w:type="spellEnd"/>
    </w:p>
    <w:p w14:paraId="38C89000" w14:textId="0617C407" w:rsidR="006410EA" w:rsidRDefault="00365A00" w:rsidP="002E3107">
      <w:commentRangeStart w:id="7"/>
      <w:commentRangeStart w:id="8"/>
      <w:r>
        <w:t>TODO</w:t>
      </w:r>
      <w:commentRangeEnd w:id="7"/>
      <w:r>
        <w:rPr>
          <w:rStyle w:val="CommentReference"/>
        </w:rPr>
        <w:commentReference w:id="7"/>
      </w:r>
      <w:commentRangeEnd w:id="8"/>
      <w:r>
        <w:rPr>
          <w:rStyle w:val="CommentReference"/>
        </w:rPr>
        <w:commentReference w:id="8"/>
      </w:r>
    </w:p>
    <w:p w14:paraId="01492BB7" w14:textId="77777777" w:rsidR="002E3107" w:rsidRDefault="002E3107" w:rsidP="006410EA">
      <w:pPr>
        <w:pStyle w:val="Heading2"/>
      </w:pPr>
      <w:bookmarkStart w:id="9" w:name="_Toc473815705"/>
      <w:r w:rsidRPr="00F3340A">
        <w:t>Infrastruktura</w:t>
      </w:r>
      <w:bookmarkEnd w:id="9"/>
    </w:p>
    <w:p w14:paraId="6F1ECB8B" w14:textId="77777777" w:rsidR="006410EA" w:rsidRPr="006410EA" w:rsidRDefault="006410EA" w:rsidP="006410EA">
      <w:commentRangeStart w:id="10"/>
      <w:r>
        <w:t>Uvodni tekst prije slike</w:t>
      </w:r>
      <w:commentRangeEnd w:id="10"/>
      <w:r w:rsidR="00365A00">
        <w:rPr>
          <w:rStyle w:val="CommentReference"/>
        </w:rPr>
        <w:commentReference w:id="10"/>
      </w:r>
    </w:p>
    <w:p w14:paraId="0B7378F4" w14:textId="77777777" w:rsidR="00AE5B1D" w:rsidRDefault="00AE5B1D" w:rsidP="00ED13B2">
      <w:r w:rsidRPr="00AE5B1D">
        <w:rPr>
          <w:noProof/>
        </w:rPr>
        <w:drawing>
          <wp:inline distT="0" distB="0" distL="0" distR="0" wp14:anchorId="2794560C" wp14:editId="00B5DB36">
            <wp:extent cx="5760085" cy="49937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99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3E568" w14:textId="77777777" w:rsidR="000640EF" w:rsidRDefault="000640EF" w:rsidP="000640EF">
      <w:pPr>
        <w:jc w:val="both"/>
      </w:pPr>
      <w:r w:rsidRPr="000640EF">
        <w:t xml:space="preserve">Svi repozitoriji su izvedeni iz baznog razreda </w:t>
      </w:r>
      <w:proofErr w:type="spellStart"/>
      <w:r w:rsidRPr="000640EF">
        <w:t>EFRepository</w:t>
      </w:r>
      <w:proofErr w:type="spellEnd"/>
      <w:r w:rsidRPr="000640EF">
        <w:tab/>
        <w:t xml:space="preserve">i njih kreira </w:t>
      </w:r>
      <w:proofErr w:type="spellStart"/>
      <w:r w:rsidRPr="000640EF">
        <w:t>UnitOfWork</w:t>
      </w:r>
      <w:proofErr w:type="spellEnd"/>
      <w:r w:rsidRPr="000640EF">
        <w:t xml:space="preserve"> objekt te im kao parametar predaje </w:t>
      </w:r>
      <w:proofErr w:type="spellStart"/>
      <w:r w:rsidRPr="000640EF">
        <w:t>DbContext</w:t>
      </w:r>
      <w:proofErr w:type="spellEnd"/>
      <w:r w:rsidRPr="000640EF">
        <w:t xml:space="preserve"> objekt</w:t>
      </w:r>
      <w:r>
        <w:t xml:space="preserve">. </w:t>
      </w:r>
      <w:r w:rsidRPr="000640EF">
        <w:t xml:space="preserve">Repozitoriji primaju objekte iz domenskog sloja koje pomoću </w:t>
      </w:r>
      <w:proofErr w:type="spellStart"/>
      <w:r w:rsidRPr="000640EF">
        <w:t>ModelMapper</w:t>
      </w:r>
      <w:proofErr w:type="spellEnd"/>
      <w:r w:rsidRPr="000640EF">
        <w:t xml:space="preserve"> objekta preslikavaju u njihove reprezentacije u DAL sloju. Preslikavanje je nužno jer razredi u domenskom sloju nisu </w:t>
      </w:r>
      <w:r w:rsidRPr="000640EF">
        <w:lastRenderedPageBreak/>
        <w:t xml:space="preserve">anemični već posjeduju i nekakve metode (npr. za izračunavanje reputacije nekog događa ili komentara). Objekti razreda koji </w:t>
      </w:r>
      <w:proofErr w:type="spellStart"/>
      <w:r w:rsidRPr="000640EF">
        <w:t>implemetiraju</w:t>
      </w:r>
      <w:proofErr w:type="spellEnd"/>
      <w:r w:rsidRPr="000640EF">
        <w:t xml:space="preserve"> </w:t>
      </w:r>
      <w:proofErr w:type="spellStart"/>
      <w:r w:rsidRPr="000640EF">
        <w:t>DbContext</w:t>
      </w:r>
      <w:proofErr w:type="spellEnd"/>
      <w:r w:rsidRPr="000640EF">
        <w:t xml:space="preserve"> sučelje (a u našem je to slučaju instanca razreda </w:t>
      </w:r>
      <w:proofErr w:type="spellStart"/>
      <w:r w:rsidRPr="000640EF">
        <w:t>TracktorDb</w:t>
      </w:r>
      <w:proofErr w:type="spellEnd"/>
      <w:r w:rsidRPr="000640EF">
        <w:t xml:space="preserve">) prate promjene na svim objektima u </w:t>
      </w:r>
      <w:r>
        <w:t>objektnom modelu</w:t>
      </w:r>
      <w:r w:rsidRPr="000640EF">
        <w:t xml:space="preserve"> te se prilikom poziva metode </w:t>
      </w:r>
      <w:proofErr w:type="spellStart"/>
      <w:r w:rsidRPr="000640EF">
        <w:t>SaveChanges</w:t>
      </w:r>
      <w:proofErr w:type="spellEnd"/>
      <w:r w:rsidRPr="000640EF">
        <w:t>() te promjene evidentiraju u bazi podataka.</w:t>
      </w:r>
    </w:p>
    <w:p w14:paraId="12B4AC89" w14:textId="77777777" w:rsidR="000640EF" w:rsidRPr="00F3340A" w:rsidRDefault="000640EF" w:rsidP="000640EF">
      <w:pPr>
        <w:jc w:val="both"/>
      </w:pPr>
      <w:commentRangeStart w:id="11"/>
      <w:r>
        <w:t>Uzeti primjer jednog repozitorija, stavit kod za 1 – 2 metode i proći kroz to.</w:t>
      </w:r>
      <w:commentRangeEnd w:id="11"/>
      <w:r w:rsidR="006410EA">
        <w:rPr>
          <w:rStyle w:val="CommentReference"/>
        </w:rPr>
        <w:commentReference w:id="11"/>
      </w:r>
    </w:p>
    <w:p w14:paraId="384BD0DF" w14:textId="77777777" w:rsidR="002E3107" w:rsidRPr="00F3340A" w:rsidRDefault="006410EA" w:rsidP="006410EA">
      <w:pPr>
        <w:pStyle w:val="Heading2"/>
      </w:pPr>
      <w:bookmarkStart w:id="12" w:name="_Toc473815706"/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bookmarkEnd w:id="12"/>
      <w:proofErr w:type="spellEnd"/>
    </w:p>
    <w:p w14:paraId="4F98D154" w14:textId="77777777" w:rsidR="000640EF" w:rsidRDefault="000640EF" w:rsidP="00737B19">
      <w:pPr>
        <w:jc w:val="both"/>
      </w:pPr>
      <w:commentRangeStart w:id="13"/>
      <w:r>
        <w:t xml:space="preserve">Ja bi tu stavio neki detaljniji opis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klase i onog, odnosno kako je </w:t>
      </w:r>
      <w:proofErr w:type="spellStart"/>
      <w:r>
        <w:t>rjeseno</w:t>
      </w:r>
      <w:proofErr w:type="spellEnd"/>
      <w:r>
        <w:t xml:space="preserve"> ono s transakcijama sto nas je pito na predaji </w:t>
      </w:r>
      <w:commentRangeEnd w:id="13"/>
      <w:r w:rsidR="006410EA">
        <w:rPr>
          <w:rStyle w:val="CommentReference"/>
        </w:rPr>
        <w:commentReference w:id="13"/>
      </w:r>
    </w:p>
    <w:p w14:paraId="34A366F2" w14:textId="77777777" w:rsidR="006410EA" w:rsidRDefault="006410EA" w:rsidP="006410EA">
      <w:pPr>
        <w:pStyle w:val="Heading2"/>
      </w:pPr>
      <w:bookmarkStart w:id="14" w:name="_Toc473815707"/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bookmarkEnd w:id="14"/>
      <w:proofErr w:type="spellEnd"/>
    </w:p>
    <w:p w14:paraId="7BB12D2C" w14:textId="77777777" w:rsidR="006410EA" w:rsidRPr="006410EA" w:rsidRDefault="006410EA" w:rsidP="00737B19">
      <w:pPr>
        <w:jc w:val="both"/>
      </w:pPr>
      <w:commentRangeStart w:id="15"/>
      <w:r>
        <w:t xml:space="preserve">Ja bi tu stavio sliku </w:t>
      </w:r>
      <w:proofErr w:type="spellStart"/>
      <w:r>
        <w:t>TracktorDb</w:t>
      </w:r>
      <w:proofErr w:type="spellEnd"/>
      <w:r>
        <w:t xml:space="preserve"> klase i objasnio par pojedinosti vezanih uz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, </w:t>
      </w:r>
      <w:proofErr w:type="spellStart"/>
      <w:r>
        <w:t>neznam</w:t>
      </w:r>
      <w:proofErr w:type="spellEnd"/>
      <w:r>
        <w:t xml:space="preserve"> sto bi drugo trebalo biti?</w:t>
      </w:r>
      <w:commentRangeEnd w:id="15"/>
      <w:r>
        <w:rPr>
          <w:rStyle w:val="CommentReference"/>
        </w:rPr>
        <w:commentReference w:id="15"/>
      </w:r>
    </w:p>
    <w:sectPr w:rsidR="006410EA" w:rsidRPr="006410EA" w:rsidSect="00374865">
      <w:headerReference w:type="even" r:id="rId15"/>
      <w:headerReference w:type="default" r:id="rId16"/>
      <w:footerReference w:type="default" r:id="rId17"/>
      <w:type w:val="continuous"/>
      <w:pgSz w:w="11906" w:h="16838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Jan Kelemen" w:date="2017-02-02T16:18:00Z" w:initials="JK">
    <w:p w14:paraId="6DB3DC99" w14:textId="77777777" w:rsidR="00365A00" w:rsidRDefault="00365A00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8" w:author="Jan Kelemen" w:date="2017-02-02T16:18:00Z" w:initials="JK">
    <w:p w14:paraId="0B0BD758" w14:textId="092D8D3C" w:rsidR="00365A00" w:rsidRDefault="00365A00">
      <w:pPr>
        <w:pStyle w:val="CommentText"/>
      </w:pPr>
      <w:r>
        <w:rPr>
          <w:rStyle w:val="CommentReference"/>
        </w:rPr>
        <w:annotationRef/>
      </w:r>
      <w:r>
        <w:t>Ovo poglavlje uzimam sam sebi :D</w:t>
      </w:r>
    </w:p>
  </w:comment>
  <w:comment w:id="10" w:author="Jan Kelemen" w:date="2017-02-02T16:18:00Z" w:initials="JK">
    <w:p w14:paraId="3E58F830" w14:textId="79B7BEAC" w:rsidR="00365A00" w:rsidRDefault="00365A00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11" w:author="Jan Kelemen" w:date="2017-02-02T16:11:00Z" w:initials="JK">
    <w:p w14:paraId="3E29BD0A" w14:textId="77777777" w:rsidR="006410EA" w:rsidRDefault="006410EA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13" w:author="Jan Kelemen" w:date="2017-02-02T16:16:00Z" w:initials="JK">
    <w:p w14:paraId="6245FBBA" w14:textId="77777777" w:rsidR="006410EA" w:rsidRDefault="006410EA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15" w:author="Jan Kelemen" w:date="2017-02-02T16:16:00Z" w:initials="JK">
    <w:p w14:paraId="31D6F945" w14:textId="77777777" w:rsidR="006410EA" w:rsidRDefault="006410EA">
      <w:pPr>
        <w:pStyle w:val="CommentText"/>
      </w:pPr>
      <w:r>
        <w:rPr>
          <w:rStyle w:val="CommentReference"/>
        </w:rPr>
        <w:annotationRef/>
      </w:r>
      <w:r>
        <w:t>TODO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DB3DC99" w15:done="0"/>
  <w15:commentEx w15:paraId="0B0BD758" w15:paraIdParent="6DB3DC99" w15:done="0"/>
  <w15:commentEx w15:paraId="3E58F830" w15:done="0"/>
  <w15:commentEx w15:paraId="3E29BD0A" w15:done="0"/>
  <w15:commentEx w15:paraId="6245FBBA" w15:done="0"/>
  <w15:commentEx w15:paraId="31D6F94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517191" w14:textId="77777777" w:rsidR="00136709" w:rsidRDefault="00136709" w:rsidP="00750888">
      <w:r>
        <w:separator/>
      </w:r>
    </w:p>
    <w:p w14:paraId="147E73F6" w14:textId="77777777" w:rsidR="00136709" w:rsidRDefault="00136709" w:rsidP="00750888"/>
    <w:p w14:paraId="52336541" w14:textId="77777777" w:rsidR="00136709" w:rsidRDefault="00136709" w:rsidP="00750888"/>
    <w:p w14:paraId="18C053FE" w14:textId="77777777" w:rsidR="00136709" w:rsidRDefault="00136709"/>
  </w:endnote>
  <w:endnote w:type="continuationSeparator" w:id="0">
    <w:p w14:paraId="6332C71D" w14:textId="77777777" w:rsidR="00136709" w:rsidRDefault="00136709" w:rsidP="00750888">
      <w:r>
        <w:continuationSeparator/>
      </w:r>
    </w:p>
    <w:p w14:paraId="2E0D8518" w14:textId="77777777" w:rsidR="00136709" w:rsidRDefault="00136709" w:rsidP="00750888"/>
    <w:p w14:paraId="57B7B03A" w14:textId="77777777" w:rsidR="00136709" w:rsidRDefault="00136709" w:rsidP="00750888"/>
    <w:p w14:paraId="3CF077FD" w14:textId="77777777" w:rsidR="00136709" w:rsidRDefault="001367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0000000000000000000"/>
    <w:charset w:val="02"/>
    <w:family w:val="auto"/>
    <w:notTrueType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D5F80" w14:textId="77777777" w:rsidR="0099431A" w:rsidRPr="00C2068C" w:rsidRDefault="0099431A" w:rsidP="00750888">
    <w:r>
      <w:tab/>
    </w:r>
    <w:r w:rsidRPr="00C2068C">
      <w:fldChar w:fldCharType="begin"/>
    </w:r>
    <w:r w:rsidRPr="00C2068C">
      <w:instrText xml:space="preserve"> PAGE </w:instrText>
    </w:r>
    <w:r w:rsidRPr="00C2068C">
      <w:fldChar w:fldCharType="separate"/>
    </w:r>
    <w:r>
      <w:rPr>
        <w:noProof/>
      </w:rPr>
      <w:t>32</w:t>
    </w:r>
    <w:r w:rsidRPr="00C2068C">
      <w:fldChar w:fldCharType="end"/>
    </w:r>
  </w:p>
  <w:p w14:paraId="78058D49" w14:textId="77777777" w:rsidR="0099431A" w:rsidRDefault="0099431A" w:rsidP="00750888"/>
  <w:p w14:paraId="080A16EB" w14:textId="77777777" w:rsidR="0099431A" w:rsidRDefault="0099431A" w:rsidP="0075088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724E3" w14:textId="2EFF63D7" w:rsidR="00F73319" w:rsidRDefault="00F73319" w:rsidP="00F7331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02FBC">
      <w:rPr>
        <w:rStyle w:val="PageNumber"/>
        <w:noProof/>
      </w:rPr>
      <w:t>1</w:t>
    </w:r>
    <w:r>
      <w:rPr>
        <w:rStyle w:val="PageNumber"/>
      </w:rPr>
      <w:fldChar w:fldCharType="end"/>
    </w:r>
  </w:p>
  <w:p w14:paraId="14DECA85" w14:textId="77777777" w:rsidR="00FB0919" w:rsidRDefault="00FB09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98B173" w14:textId="77777777" w:rsidR="00136709" w:rsidRDefault="00136709" w:rsidP="00750888">
      <w:r>
        <w:separator/>
      </w:r>
    </w:p>
    <w:p w14:paraId="79DC4E15" w14:textId="77777777" w:rsidR="00136709" w:rsidRDefault="00136709" w:rsidP="00750888"/>
    <w:p w14:paraId="13AC7C82" w14:textId="77777777" w:rsidR="00136709" w:rsidRDefault="00136709" w:rsidP="00750888"/>
    <w:p w14:paraId="5B314AE3" w14:textId="77777777" w:rsidR="00136709" w:rsidRDefault="00136709"/>
  </w:footnote>
  <w:footnote w:type="continuationSeparator" w:id="0">
    <w:p w14:paraId="2387E096" w14:textId="77777777" w:rsidR="00136709" w:rsidRDefault="00136709" w:rsidP="00750888">
      <w:r>
        <w:continuationSeparator/>
      </w:r>
    </w:p>
    <w:p w14:paraId="2EBFACEA" w14:textId="77777777" w:rsidR="00136709" w:rsidRDefault="00136709" w:rsidP="00750888"/>
    <w:p w14:paraId="0A595F5C" w14:textId="77777777" w:rsidR="00136709" w:rsidRDefault="00136709" w:rsidP="00750888"/>
    <w:p w14:paraId="21ABF170" w14:textId="77777777" w:rsidR="00136709" w:rsidRDefault="001367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0380C6" w14:textId="77777777" w:rsidR="0099431A" w:rsidRPr="00350ADB" w:rsidRDefault="0099431A" w:rsidP="00750888">
    <w:r w:rsidRPr="00350ADB">
      <w:t xml:space="preserve">Kvaliteta usluge u </w:t>
    </w:r>
    <w:proofErr w:type="spellStart"/>
    <w:r w:rsidRPr="00350ADB">
      <w:t>OpenBSD</w:t>
    </w:r>
    <w:proofErr w:type="spellEnd"/>
    <w:r w:rsidRPr="00350ADB">
      <w:t>-u</w:t>
    </w:r>
  </w:p>
  <w:p w14:paraId="3970338D" w14:textId="77777777" w:rsidR="0099431A" w:rsidRDefault="0099431A" w:rsidP="00750888"/>
  <w:p w14:paraId="207684C3" w14:textId="77777777" w:rsidR="0099431A" w:rsidRDefault="0099431A" w:rsidP="0075088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9A1192" w14:textId="77777777" w:rsidR="001518DF" w:rsidRDefault="001518D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56A41E" w14:textId="77777777" w:rsidR="00F73319" w:rsidRDefault="00F73319">
    <w:pPr>
      <w:pStyle w:val="Header"/>
    </w:pPr>
  </w:p>
  <w:p w14:paraId="1DE2D7C3" w14:textId="77777777" w:rsidR="00FB0919" w:rsidRDefault="00FB09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7" w15:restartNumberingAfterBreak="0">
    <w:nsid w:val="05872B2C"/>
    <w:multiLevelType w:val="hybridMultilevel"/>
    <w:tmpl w:val="E87697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F14A94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2382263"/>
    <w:multiLevelType w:val="hybridMultilevel"/>
    <w:tmpl w:val="EA12451C"/>
    <w:lvl w:ilvl="0" w:tplc="041A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10" w15:restartNumberingAfterBreak="0">
    <w:nsid w:val="15C435F4"/>
    <w:multiLevelType w:val="multilevel"/>
    <w:tmpl w:val="3AC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9D3380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0D24341"/>
    <w:multiLevelType w:val="hybridMultilevel"/>
    <w:tmpl w:val="BFB8B164"/>
    <w:lvl w:ilvl="0" w:tplc="041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21795104"/>
    <w:multiLevelType w:val="multilevel"/>
    <w:tmpl w:val="8FA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9241E0"/>
    <w:multiLevelType w:val="hybridMultilevel"/>
    <w:tmpl w:val="E1E251E4"/>
    <w:lvl w:ilvl="0" w:tplc="041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 w15:restartNumberingAfterBreak="0">
    <w:nsid w:val="2BE368BC"/>
    <w:multiLevelType w:val="multilevel"/>
    <w:tmpl w:val="77B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3B00C5"/>
    <w:multiLevelType w:val="multilevel"/>
    <w:tmpl w:val="070C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71B511C"/>
    <w:multiLevelType w:val="multilevel"/>
    <w:tmpl w:val="144E5E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37D47806"/>
    <w:multiLevelType w:val="multilevel"/>
    <w:tmpl w:val="99FC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BB223D"/>
    <w:multiLevelType w:val="hybridMultilevel"/>
    <w:tmpl w:val="823C9D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F65B6"/>
    <w:multiLevelType w:val="hybridMultilevel"/>
    <w:tmpl w:val="6D10928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0AB3"/>
    <w:multiLevelType w:val="hybridMultilevel"/>
    <w:tmpl w:val="402AE3CC"/>
    <w:lvl w:ilvl="0" w:tplc="55C83286">
      <w:start w:val="1"/>
      <w:numFmt w:val="decimal"/>
      <w:lvlText w:val="%1."/>
      <w:lvlJc w:val="left"/>
      <w:pPr>
        <w:tabs>
          <w:tab w:val="num" w:pos="284"/>
        </w:tabs>
        <w:ind w:left="397" w:hanging="284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9225B52"/>
    <w:multiLevelType w:val="hybridMultilevel"/>
    <w:tmpl w:val="5A640010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9102BC"/>
    <w:multiLevelType w:val="hybridMultilevel"/>
    <w:tmpl w:val="492C9FD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F413D7"/>
    <w:multiLevelType w:val="hybridMultilevel"/>
    <w:tmpl w:val="B4105BB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BCB4B99"/>
    <w:multiLevelType w:val="multilevel"/>
    <w:tmpl w:val="E79247B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5CFE3D8E"/>
    <w:multiLevelType w:val="multilevel"/>
    <w:tmpl w:val="431E3A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603D4E6C"/>
    <w:multiLevelType w:val="multilevel"/>
    <w:tmpl w:val="6C3A8304"/>
    <w:lvl w:ilvl="0">
      <w:start w:val="1"/>
      <w:numFmt w:val="decimal"/>
      <w:lvlText w:val="%1."/>
      <w:lvlJc w:val="left"/>
      <w:pPr>
        <w:tabs>
          <w:tab w:val="num" w:pos="357"/>
        </w:tabs>
        <w:ind w:left="454" w:hanging="9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59F50CD"/>
    <w:multiLevelType w:val="hybridMultilevel"/>
    <w:tmpl w:val="0D8E3C0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DC7D57"/>
    <w:multiLevelType w:val="hybridMultilevel"/>
    <w:tmpl w:val="72708CEE"/>
    <w:lvl w:ilvl="0" w:tplc="041A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0" w15:restartNumberingAfterBreak="0">
    <w:nsid w:val="6BF26A7C"/>
    <w:multiLevelType w:val="multilevel"/>
    <w:tmpl w:val="C9E26B10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1" w15:restartNumberingAfterBreak="0">
    <w:nsid w:val="710E017E"/>
    <w:multiLevelType w:val="multilevel"/>
    <w:tmpl w:val="0DD295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71AA469A"/>
    <w:multiLevelType w:val="hybridMultilevel"/>
    <w:tmpl w:val="A0741AB6"/>
    <w:lvl w:ilvl="0" w:tplc="041A000F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3" w15:restartNumberingAfterBreak="0">
    <w:nsid w:val="72FB450B"/>
    <w:multiLevelType w:val="hybridMultilevel"/>
    <w:tmpl w:val="E19234D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4E7C63"/>
    <w:multiLevelType w:val="multilevel"/>
    <w:tmpl w:val="851C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965314"/>
    <w:multiLevelType w:val="hybridMultilevel"/>
    <w:tmpl w:val="C9E26B10"/>
    <w:lvl w:ilvl="0" w:tplc="041A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6" w15:restartNumberingAfterBreak="0">
    <w:nsid w:val="7C4B1464"/>
    <w:multiLevelType w:val="multilevel"/>
    <w:tmpl w:val="D004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7"/>
  </w:num>
  <w:num w:numId="3">
    <w:abstractNumId w:val="8"/>
  </w:num>
  <w:num w:numId="4">
    <w:abstractNumId w:val="11"/>
  </w:num>
  <w:num w:numId="5">
    <w:abstractNumId w:val="26"/>
  </w:num>
  <w:num w:numId="6">
    <w:abstractNumId w:val="25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33"/>
  </w:num>
  <w:num w:numId="14">
    <w:abstractNumId w:val="7"/>
  </w:num>
  <w:num w:numId="15">
    <w:abstractNumId w:val="24"/>
  </w:num>
  <w:num w:numId="16">
    <w:abstractNumId w:val="16"/>
  </w:num>
  <w:num w:numId="17">
    <w:abstractNumId w:val="27"/>
  </w:num>
  <w:num w:numId="18">
    <w:abstractNumId w:val="21"/>
  </w:num>
  <w:num w:numId="19">
    <w:abstractNumId w:val="28"/>
  </w:num>
  <w:num w:numId="20">
    <w:abstractNumId w:val="9"/>
  </w:num>
  <w:num w:numId="21">
    <w:abstractNumId w:val="35"/>
  </w:num>
  <w:num w:numId="22">
    <w:abstractNumId w:val="30"/>
  </w:num>
  <w:num w:numId="23">
    <w:abstractNumId w:val="32"/>
  </w:num>
  <w:num w:numId="24">
    <w:abstractNumId w:val="19"/>
  </w:num>
  <w:num w:numId="25">
    <w:abstractNumId w:val="10"/>
  </w:num>
  <w:num w:numId="26">
    <w:abstractNumId w:val="29"/>
  </w:num>
  <w:num w:numId="27">
    <w:abstractNumId w:val="13"/>
  </w:num>
  <w:num w:numId="28">
    <w:abstractNumId w:val="18"/>
  </w:num>
  <w:num w:numId="29">
    <w:abstractNumId w:val="34"/>
  </w:num>
  <w:num w:numId="30">
    <w:abstractNumId w:val="15"/>
  </w:num>
  <w:num w:numId="31">
    <w:abstractNumId w:val="22"/>
  </w:num>
  <w:num w:numId="32">
    <w:abstractNumId w:val="36"/>
  </w:num>
  <w:num w:numId="33">
    <w:abstractNumId w:val="23"/>
  </w:num>
  <w:num w:numId="34">
    <w:abstractNumId w:val="25"/>
  </w:num>
  <w:num w:numId="35">
    <w:abstractNumId w:val="25"/>
  </w:num>
  <w:num w:numId="36">
    <w:abstractNumId w:val="25"/>
  </w:num>
  <w:num w:numId="37">
    <w:abstractNumId w:val="20"/>
  </w:num>
  <w:num w:numId="38">
    <w:abstractNumId w:val="31"/>
  </w:num>
  <w:num w:numId="39">
    <w:abstractNumId w:val="12"/>
  </w:num>
  <w:num w:numId="40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an Kelemen">
    <w15:presenceInfo w15:providerId="Windows Live" w15:userId="0e761d12e7acaee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025"/>
    <w:rsid w:val="00002480"/>
    <w:rsid w:val="00002FBC"/>
    <w:rsid w:val="00005D05"/>
    <w:rsid w:val="00006377"/>
    <w:rsid w:val="00010059"/>
    <w:rsid w:val="00017289"/>
    <w:rsid w:val="000231EF"/>
    <w:rsid w:val="00024B86"/>
    <w:rsid w:val="00031252"/>
    <w:rsid w:val="0003403B"/>
    <w:rsid w:val="00040DF8"/>
    <w:rsid w:val="00041518"/>
    <w:rsid w:val="0004372D"/>
    <w:rsid w:val="0004434F"/>
    <w:rsid w:val="00047249"/>
    <w:rsid w:val="00047A38"/>
    <w:rsid w:val="00051CC8"/>
    <w:rsid w:val="000607B8"/>
    <w:rsid w:val="0006312E"/>
    <w:rsid w:val="00063FF6"/>
    <w:rsid w:val="000640EF"/>
    <w:rsid w:val="000745CD"/>
    <w:rsid w:val="00075239"/>
    <w:rsid w:val="00081B9D"/>
    <w:rsid w:val="00081DA8"/>
    <w:rsid w:val="000854BD"/>
    <w:rsid w:val="0009230B"/>
    <w:rsid w:val="00095430"/>
    <w:rsid w:val="000A36E2"/>
    <w:rsid w:val="000A453E"/>
    <w:rsid w:val="000B2F27"/>
    <w:rsid w:val="000B3501"/>
    <w:rsid w:val="000C1B1C"/>
    <w:rsid w:val="000D4224"/>
    <w:rsid w:val="000E0225"/>
    <w:rsid w:val="000E32C5"/>
    <w:rsid w:val="000E42AA"/>
    <w:rsid w:val="000F1765"/>
    <w:rsid w:val="000F4C42"/>
    <w:rsid w:val="00101B25"/>
    <w:rsid w:val="00102072"/>
    <w:rsid w:val="001129F9"/>
    <w:rsid w:val="00116372"/>
    <w:rsid w:val="00117BF8"/>
    <w:rsid w:val="00123170"/>
    <w:rsid w:val="00131897"/>
    <w:rsid w:val="0013460D"/>
    <w:rsid w:val="00135025"/>
    <w:rsid w:val="00136709"/>
    <w:rsid w:val="00144CF4"/>
    <w:rsid w:val="001518DF"/>
    <w:rsid w:val="00151D2C"/>
    <w:rsid w:val="001547C4"/>
    <w:rsid w:val="0016394A"/>
    <w:rsid w:val="001738CC"/>
    <w:rsid w:val="00173FCE"/>
    <w:rsid w:val="0017449F"/>
    <w:rsid w:val="00174810"/>
    <w:rsid w:val="00177A97"/>
    <w:rsid w:val="00183BA1"/>
    <w:rsid w:val="001A50F3"/>
    <w:rsid w:val="001A5C28"/>
    <w:rsid w:val="001B7F77"/>
    <w:rsid w:val="001E12B3"/>
    <w:rsid w:val="001E3A95"/>
    <w:rsid w:val="001F2E0C"/>
    <w:rsid w:val="001F2EA9"/>
    <w:rsid w:val="002006D6"/>
    <w:rsid w:val="002055CA"/>
    <w:rsid w:val="00213CDE"/>
    <w:rsid w:val="002278AB"/>
    <w:rsid w:val="002341DD"/>
    <w:rsid w:val="00234680"/>
    <w:rsid w:val="00236678"/>
    <w:rsid w:val="002420D0"/>
    <w:rsid w:val="00246CDE"/>
    <w:rsid w:val="00254272"/>
    <w:rsid w:val="00270F64"/>
    <w:rsid w:val="002724F7"/>
    <w:rsid w:val="00272CCD"/>
    <w:rsid w:val="0027593A"/>
    <w:rsid w:val="00294874"/>
    <w:rsid w:val="00296687"/>
    <w:rsid w:val="002967E1"/>
    <w:rsid w:val="00296C2D"/>
    <w:rsid w:val="002A2C73"/>
    <w:rsid w:val="002B1FC7"/>
    <w:rsid w:val="002B7038"/>
    <w:rsid w:val="002C28C1"/>
    <w:rsid w:val="002E1F11"/>
    <w:rsid w:val="002E3107"/>
    <w:rsid w:val="002F2B1B"/>
    <w:rsid w:val="002F5897"/>
    <w:rsid w:val="002F6364"/>
    <w:rsid w:val="003044F5"/>
    <w:rsid w:val="00313A15"/>
    <w:rsid w:val="00314E2B"/>
    <w:rsid w:val="00314E60"/>
    <w:rsid w:val="00315A07"/>
    <w:rsid w:val="003210EE"/>
    <w:rsid w:val="003212C0"/>
    <w:rsid w:val="00326A38"/>
    <w:rsid w:val="003310D1"/>
    <w:rsid w:val="00331C16"/>
    <w:rsid w:val="0033620B"/>
    <w:rsid w:val="00352DC6"/>
    <w:rsid w:val="00354486"/>
    <w:rsid w:val="003550E7"/>
    <w:rsid w:val="0036282C"/>
    <w:rsid w:val="00364ABF"/>
    <w:rsid w:val="00365A00"/>
    <w:rsid w:val="00367973"/>
    <w:rsid w:val="00374865"/>
    <w:rsid w:val="00375489"/>
    <w:rsid w:val="00376A0D"/>
    <w:rsid w:val="003774F8"/>
    <w:rsid w:val="0038120C"/>
    <w:rsid w:val="00381297"/>
    <w:rsid w:val="00382D66"/>
    <w:rsid w:val="00384307"/>
    <w:rsid w:val="00394A8A"/>
    <w:rsid w:val="00396A57"/>
    <w:rsid w:val="003A045D"/>
    <w:rsid w:val="003A26AA"/>
    <w:rsid w:val="003A2C5B"/>
    <w:rsid w:val="003A5470"/>
    <w:rsid w:val="003A671D"/>
    <w:rsid w:val="003B5C95"/>
    <w:rsid w:val="003B6EE5"/>
    <w:rsid w:val="003D0BED"/>
    <w:rsid w:val="003D144E"/>
    <w:rsid w:val="003D3568"/>
    <w:rsid w:val="003D36C9"/>
    <w:rsid w:val="003E508B"/>
    <w:rsid w:val="003F2447"/>
    <w:rsid w:val="003F3EF1"/>
    <w:rsid w:val="003F6477"/>
    <w:rsid w:val="00407446"/>
    <w:rsid w:val="00407E98"/>
    <w:rsid w:val="00420979"/>
    <w:rsid w:val="00432E70"/>
    <w:rsid w:val="004338AC"/>
    <w:rsid w:val="004451D1"/>
    <w:rsid w:val="004575B2"/>
    <w:rsid w:val="00476348"/>
    <w:rsid w:val="00493109"/>
    <w:rsid w:val="0049393B"/>
    <w:rsid w:val="00497621"/>
    <w:rsid w:val="004A3036"/>
    <w:rsid w:val="004A7EA4"/>
    <w:rsid w:val="004B549A"/>
    <w:rsid w:val="004B5660"/>
    <w:rsid w:val="004B57DF"/>
    <w:rsid w:val="004B7898"/>
    <w:rsid w:val="004B7E97"/>
    <w:rsid w:val="004C1214"/>
    <w:rsid w:val="004C623D"/>
    <w:rsid w:val="004D1F7F"/>
    <w:rsid w:val="004D6E4D"/>
    <w:rsid w:val="004E1DF2"/>
    <w:rsid w:val="004F49C6"/>
    <w:rsid w:val="004F6167"/>
    <w:rsid w:val="00501EAA"/>
    <w:rsid w:val="00502CE4"/>
    <w:rsid w:val="005043EE"/>
    <w:rsid w:val="005054CF"/>
    <w:rsid w:val="005061FB"/>
    <w:rsid w:val="00507238"/>
    <w:rsid w:val="00511B34"/>
    <w:rsid w:val="00515446"/>
    <w:rsid w:val="00515742"/>
    <w:rsid w:val="0051789A"/>
    <w:rsid w:val="0052262A"/>
    <w:rsid w:val="00523BBA"/>
    <w:rsid w:val="005373A8"/>
    <w:rsid w:val="00543B59"/>
    <w:rsid w:val="00543EB8"/>
    <w:rsid w:val="00550FF0"/>
    <w:rsid w:val="00551045"/>
    <w:rsid w:val="005515CE"/>
    <w:rsid w:val="00553ED9"/>
    <w:rsid w:val="00563C2C"/>
    <w:rsid w:val="00564045"/>
    <w:rsid w:val="005679E8"/>
    <w:rsid w:val="00580049"/>
    <w:rsid w:val="00580902"/>
    <w:rsid w:val="00583777"/>
    <w:rsid w:val="00587492"/>
    <w:rsid w:val="00590FD0"/>
    <w:rsid w:val="00591F82"/>
    <w:rsid w:val="005922AA"/>
    <w:rsid w:val="005A1253"/>
    <w:rsid w:val="005A212E"/>
    <w:rsid w:val="005A44D9"/>
    <w:rsid w:val="005A52AA"/>
    <w:rsid w:val="005A6EE0"/>
    <w:rsid w:val="005B204E"/>
    <w:rsid w:val="005B2603"/>
    <w:rsid w:val="005C2012"/>
    <w:rsid w:val="005C3F8B"/>
    <w:rsid w:val="005C4B01"/>
    <w:rsid w:val="005C5554"/>
    <w:rsid w:val="005D0582"/>
    <w:rsid w:val="005D2F4C"/>
    <w:rsid w:val="005D36DA"/>
    <w:rsid w:val="005D568E"/>
    <w:rsid w:val="005D6599"/>
    <w:rsid w:val="005E1C7F"/>
    <w:rsid w:val="005E319F"/>
    <w:rsid w:val="005E4FAB"/>
    <w:rsid w:val="005F4A8F"/>
    <w:rsid w:val="005F7BF1"/>
    <w:rsid w:val="00603010"/>
    <w:rsid w:val="0061170B"/>
    <w:rsid w:val="00611A1D"/>
    <w:rsid w:val="00622F4F"/>
    <w:rsid w:val="00635225"/>
    <w:rsid w:val="006410EA"/>
    <w:rsid w:val="0065633C"/>
    <w:rsid w:val="00662B4B"/>
    <w:rsid w:val="00662E54"/>
    <w:rsid w:val="00667338"/>
    <w:rsid w:val="00670B49"/>
    <w:rsid w:val="00673E8B"/>
    <w:rsid w:val="00674776"/>
    <w:rsid w:val="0067490C"/>
    <w:rsid w:val="00676FA3"/>
    <w:rsid w:val="00696F5A"/>
    <w:rsid w:val="006A0E35"/>
    <w:rsid w:val="006A317E"/>
    <w:rsid w:val="006A530C"/>
    <w:rsid w:val="006A6EB0"/>
    <w:rsid w:val="006A769A"/>
    <w:rsid w:val="006A7AB2"/>
    <w:rsid w:val="006B0EE1"/>
    <w:rsid w:val="006B31A2"/>
    <w:rsid w:val="006B3D79"/>
    <w:rsid w:val="006B5013"/>
    <w:rsid w:val="006C3071"/>
    <w:rsid w:val="006C7521"/>
    <w:rsid w:val="006D0361"/>
    <w:rsid w:val="006D1087"/>
    <w:rsid w:val="006D23D7"/>
    <w:rsid w:val="006D5050"/>
    <w:rsid w:val="006D553C"/>
    <w:rsid w:val="006D6B14"/>
    <w:rsid w:val="006D7BCE"/>
    <w:rsid w:val="006F7F4E"/>
    <w:rsid w:val="00701307"/>
    <w:rsid w:val="00701D7C"/>
    <w:rsid w:val="007042A3"/>
    <w:rsid w:val="00713EB5"/>
    <w:rsid w:val="0071443C"/>
    <w:rsid w:val="00714AA3"/>
    <w:rsid w:val="007168E4"/>
    <w:rsid w:val="00723057"/>
    <w:rsid w:val="00737B19"/>
    <w:rsid w:val="00746CDE"/>
    <w:rsid w:val="00747A1D"/>
    <w:rsid w:val="00747E7A"/>
    <w:rsid w:val="00750888"/>
    <w:rsid w:val="00752208"/>
    <w:rsid w:val="00753010"/>
    <w:rsid w:val="00761AAF"/>
    <w:rsid w:val="00762BC3"/>
    <w:rsid w:val="00766A25"/>
    <w:rsid w:val="007720BA"/>
    <w:rsid w:val="007803D6"/>
    <w:rsid w:val="00780A25"/>
    <w:rsid w:val="00782F6F"/>
    <w:rsid w:val="00785FB2"/>
    <w:rsid w:val="00790325"/>
    <w:rsid w:val="00794E02"/>
    <w:rsid w:val="007A5D1B"/>
    <w:rsid w:val="007B1FF1"/>
    <w:rsid w:val="007B3E8C"/>
    <w:rsid w:val="007B454F"/>
    <w:rsid w:val="007B694F"/>
    <w:rsid w:val="007C3317"/>
    <w:rsid w:val="007D1476"/>
    <w:rsid w:val="007D29F9"/>
    <w:rsid w:val="007D5BE0"/>
    <w:rsid w:val="007F0AFC"/>
    <w:rsid w:val="007F0B45"/>
    <w:rsid w:val="007F1DAE"/>
    <w:rsid w:val="007F329F"/>
    <w:rsid w:val="007F6377"/>
    <w:rsid w:val="00801EE3"/>
    <w:rsid w:val="00804D21"/>
    <w:rsid w:val="00805E22"/>
    <w:rsid w:val="00805FFB"/>
    <w:rsid w:val="00817327"/>
    <w:rsid w:val="00822106"/>
    <w:rsid w:val="008272AC"/>
    <w:rsid w:val="008302FD"/>
    <w:rsid w:val="008303DC"/>
    <w:rsid w:val="0083161C"/>
    <w:rsid w:val="00831C4D"/>
    <w:rsid w:val="008322AB"/>
    <w:rsid w:val="00834EED"/>
    <w:rsid w:val="008379D7"/>
    <w:rsid w:val="00840233"/>
    <w:rsid w:val="008438EB"/>
    <w:rsid w:val="00843941"/>
    <w:rsid w:val="00866819"/>
    <w:rsid w:val="00872FCC"/>
    <w:rsid w:val="00874DA0"/>
    <w:rsid w:val="00877426"/>
    <w:rsid w:val="00877E1F"/>
    <w:rsid w:val="008857F8"/>
    <w:rsid w:val="00890482"/>
    <w:rsid w:val="008925C8"/>
    <w:rsid w:val="00893643"/>
    <w:rsid w:val="008B0097"/>
    <w:rsid w:val="008B33A3"/>
    <w:rsid w:val="008B4C8C"/>
    <w:rsid w:val="008B65E3"/>
    <w:rsid w:val="008B7582"/>
    <w:rsid w:val="008C0B5A"/>
    <w:rsid w:val="008D49F0"/>
    <w:rsid w:val="008E3330"/>
    <w:rsid w:val="008E463D"/>
    <w:rsid w:val="008E482A"/>
    <w:rsid w:val="008E5C50"/>
    <w:rsid w:val="008F4BDD"/>
    <w:rsid w:val="009138C1"/>
    <w:rsid w:val="0093397F"/>
    <w:rsid w:val="00935BCB"/>
    <w:rsid w:val="00940107"/>
    <w:rsid w:val="00942A5D"/>
    <w:rsid w:val="009462B2"/>
    <w:rsid w:val="00955EB1"/>
    <w:rsid w:val="00957B66"/>
    <w:rsid w:val="0096561F"/>
    <w:rsid w:val="00966AF5"/>
    <w:rsid w:val="00991309"/>
    <w:rsid w:val="0099402B"/>
    <w:rsid w:val="0099431A"/>
    <w:rsid w:val="00997095"/>
    <w:rsid w:val="009A0110"/>
    <w:rsid w:val="009A4C88"/>
    <w:rsid w:val="009B2958"/>
    <w:rsid w:val="009C1245"/>
    <w:rsid w:val="009C5AC6"/>
    <w:rsid w:val="009D28E3"/>
    <w:rsid w:val="009D2BEB"/>
    <w:rsid w:val="009D5A07"/>
    <w:rsid w:val="009E796F"/>
    <w:rsid w:val="009F2471"/>
    <w:rsid w:val="009F6D2F"/>
    <w:rsid w:val="00A00D41"/>
    <w:rsid w:val="00A11709"/>
    <w:rsid w:val="00A2240B"/>
    <w:rsid w:val="00A2493E"/>
    <w:rsid w:val="00A320FE"/>
    <w:rsid w:val="00A36062"/>
    <w:rsid w:val="00A47E8D"/>
    <w:rsid w:val="00A56AEA"/>
    <w:rsid w:val="00A61A74"/>
    <w:rsid w:val="00A7390E"/>
    <w:rsid w:val="00A81F29"/>
    <w:rsid w:val="00A85118"/>
    <w:rsid w:val="00A8531C"/>
    <w:rsid w:val="00AA088B"/>
    <w:rsid w:val="00AA3D26"/>
    <w:rsid w:val="00AB4B54"/>
    <w:rsid w:val="00AC391E"/>
    <w:rsid w:val="00AC608F"/>
    <w:rsid w:val="00AD2105"/>
    <w:rsid w:val="00AE2A81"/>
    <w:rsid w:val="00AE3ACE"/>
    <w:rsid w:val="00AE4C51"/>
    <w:rsid w:val="00AE5B1D"/>
    <w:rsid w:val="00AF053A"/>
    <w:rsid w:val="00AF372E"/>
    <w:rsid w:val="00AF6560"/>
    <w:rsid w:val="00B0212E"/>
    <w:rsid w:val="00B10D20"/>
    <w:rsid w:val="00B13973"/>
    <w:rsid w:val="00B13CC5"/>
    <w:rsid w:val="00B241B0"/>
    <w:rsid w:val="00B34970"/>
    <w:rsid w:val="00B50CA3"/>
    <w:rsid w:val="00B525E8"/>
    <w:rsid w:val="00B568AE"/>
    <w:rsid w:val="00B632EE"/>
    <w:rsid w:val="00B642FC"/>
    <w:rsid w:val="00B731A9"/>
    <w:rsid w:val="00B821D9"/>
    <w:rsid w:val="00B825F5"/>
    <w:rsid w:val="00B85286"/>
    <w:rsid w:val="00B87AD1"/>
    <w:rsid w:val="00B9514F"/>
    <w:rsid w:val="00B957B1"/>
    <w:rsid w:val="00B97BCE"/>
    <w:rsid w:val="00BA1102"/>
    <w:rsid w:val="00BA5D85"/>
    <w:rsid w:val="00BA79E1"/>
    <w:rsid w:val="00BA7A57"/>
    <w:rsid w:val="00BA7D8B"/>
    <w:rsid w:val="00BB1923"/>
    <w:rsid w:val="00BB289F"/>
    <w:rsid w:val="00BB79A1"/>
    <w:rsid w:val="00BC1B7E"/>
    <w:rsid w:val="00BC5BE6"/>
    <w:rsid w:val="00BC6F0B"/>
    <w:rsid w:val="00BD445C"/>
    <w:rsid w:val="00BE15C5"/>
    <w:rsid w:val="00BE230D"/>
    <w:rsid w:val="00BE2699"/>
    <w:rsid w:val="00BF39DD"/>
    <w:rsid w:val="00BF7478"/>
    <w:rsid w:val="00C03DFE"/>
    <w:rsid w:val="00C0670C"/>
    <w:rsid w:val="00C11366"/>
    <w:rsid w:val="00C140CF"/>
    <w:rsid w:val="00C15A7C"/>
    <w:rsid w:val="00C224A2"/>
    <w:rsid w:val="00C2359D"/>
    <w:rsid w:val="00C330FF"/>
    <w:rsid w:val="00C43367"/>
    <w:rsid w:val="00C4505A"/>
    <w:rsid w:val="00C5546A"/>
    <w:rsid w:val="00C63A16"/>
    <w:rsid w:val="00C65DE0"/>
    <w:rsid w:val="00C74AEA"/>
    <w:rsid w:val="00C772BF"/>
    <w:rsid w:val="00C7730B"/>
    <w:rsid w:val="00C82A5C"/>
    <w:rsid w:val="00C87C1C"/>
    <w:rsid w:val="00C9372F"/>
    <w:rsid w:val="00C95307"/>
    <w:rsid w:val="00CA26E5"/>
    <w:rsid w:val="00CA3705"/>
    <w:rsid w:val="00CB103F"/>
    <w:rsid w:val="00CB16EA"/>
    <w:rsid w:val="00CB24CD"/>
    <w:rsid w:val="00CB25BD"/>
    <w:rsid w:val="00CB339F"/>
    <w:rsid w:val="00CB49FA"/>
    <w:rsid w:val="00CC0980"/>
    <w:rsid w:val="00CC382C"/>
    <w:rsid w:val="00CC5337"/>
    <w:rsid w:val="00CD3508"/>
    <w:rsid w:val="00CD4AF8"/>
    <w:rsid w:val="00CD6DDE"/>
    <w:rsid w:val="00CD7DE8"/>
    <w:rsid w:val="00CE17D2"/>
    <w:rsid w:val="00CE4119"/>
    <w:rsid w:val="00CE6833"/>
    <w:rsid w:val="00CF05AF"/>
    <w:rsid w:val="00CF19FC"/>
    <w:rsid w:val="00CF4AD2"/>
    <w:rsid w:val="00D00BE1"/>
    <w:rsid w:val="00D01963"/>
    <w:rsid w:val="00D05D9B"/>
    <w:rsid w:val="00D10130"/>
    <w:rsid w:val="00D10C5C"/>
    <w:rsid w:val="00D20DF1"/>
    <w:rsid w:val="00D22301"/>
    <w:rsid w:val="00D316CC"/>
    <w:rsid w:val="00D41FD8"/>
    <w:rsid w:val="00D42951"/>
    <w:rsid w:val="00D45398"/>
    <w:rsid w:val="00D46F7C"/>
    <w:rsid w:val="00D5254C"/>
    <w:rsid w:val="00D55C18"/>
    <w:rsid w:val="00D70CF0"/>
    <w:rsid w:val="00D7792A"/>
    <w:rsid w:val="00D902FC"/>
    <w:rsid w:val="00D91455"/>
    <w:rsid w:val="00DA33C8"/>
    <w:rsid w:val="00DA5842"/>
    <w:rsid w:val="00DA6ED2"/>
    <w:rsid w:val="00DA7875"/>
    <w:rsid w:val="00DB22FA"/>
    <w:rsid w:val="00DB35E1"/>
    <w:rsid w:val="00DC2DF3"/>
    <w:rsid w:val="00DC4D54"/>
    <w:rsid w:val="00DD0371"/>
    <w:rsid w:val="00DD22EF"/>
    <w:rsid w:val="00DE4951"/>
    <w:rsid w:val="00E006AD"/>
    <w:rsid w:val="00E04894"/>
    <w:rsid w:val="00E05D97"/>
    <w:rsid w:val="00E12C07"/>
    <w:rsid w:val="00E12D90"/>
    <w:rsid w:val="00E14CB7"/>
    <w:rsid w:val="00E1533E"/>
    <w:rsid w:val="00E17CC4"/>
    <w:rsid w:val="00E2465F"/>
    <w:rsid w:val="00E27DE8"/>
    <w:rsid w:val="00E40B55"/>
    <w:rsid w:val="00E41816"/>
    <w:rsid w:val="00E5047A"/>
    <w:rsid w:val="00E50DAA"/>
    <w:rsid w:val="00E562C2"/>
    <w:rsid w:val="00E56EBA"/>
    <w:rsid w:val="00E645C7"/>
    <w:rsid w:val="00E7021C"/>
    <w:rsid w:val="00E775BD"/>
    <w:rsid w:val="00E85C9B"/>
    <w:rsid w:val="00E85DD6"/>
    <w:rsid w:val="00E92292"/>
    <w:rsid w:val="00E92D0D"/>
    <w:rsid w:val="00E96774"/>
    <w:rsid w:val="00EA4FD6"/>
    <w:rsid w:val="00EA641F"/>
    <w:rsid w:val="00EB0396"/>
    <w:rsid w:val="00EB5A35"/>
    <w:rsid w:val="00EC62AD"/>
    <w:rsid w:val="00ED13B2"/>
    <w:rsid w:val="00ED2E75"/>
    <w:rsid w:val="00ED56B2"/>
    <w:rsid w:val="00ED5BAB"/>
    <w:rsid w:val="00EE0A4F"/>
    <w:rsid w:val="00EF07AF"/>
    <w:rsid w:val="00F0242E"/>
    <w:rsid w:val="00F048A7"/>
    <w:rsid w:val="00F26A32"/>
    <w:rsid w:val="00F3340A"/>
    <w:rsid w:val="00F335EE"/>
    <w:rsid w:val="00F37E46"/>
    <w:rsid w:val="00F4248E"/>
    <w:rsid w:val="00F44948"/>
    <w:rsid w:val="00F4743E"/>
    <w:rsid w:val="00F47670"/>
    <w:rsid w:val="00F62A95"/>
    <w:rsid w:val="00F65E4A"/>
    <w:rsid w:val="00F72BFB"/>
    <w:rsid w:val="00F73319"/>
    <w:rsid w:val="00F76653"/>
    <w:rsid w:val="00F81B81"/>
    <w:rsid w:val="00F932C5"/>
    <w:rsid w:val="00FA2076"/>
    <w:rsid w:val="00FB0919"/>
    <w:rsid w:val="00FB5059"/>
    <w:rsid w:val="00FC1828"/>
    <w:rsid w:val="00FC1CD8"/>
    <w:rsid w:val="00FC2885"/>
    <w:rsid w:val="00FC39A5"/>
    <w:rsid w:val="00FC6D35"/>
    <w:rsid w:val="00FD19CE"/>
    <w:rsid w:val="00FD4682"/>
    <w:rsid w:val="00FE129B"/>
    <w:rsid w:val="00FE3D8B"/>
    <w:rsid w:val="00FF21E2"/>
    <w:rsid w:val="00FF2D17"/>
    <w:rsid w:val="00F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394B63"/>
  <w15:chartTrackingRefBased/>
  <w15:docId w15:val="{987CB3C7-BC74-4940-936E-B1AF9E5B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72CCD"/>
    <w:pPr>
      <w:pageBreakBefore/>
      <w:numPr>
        <w:numId w:val="36"/>
      </w:numPr>
      <w:spacing w:before="240" w:after="360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autoRedefine/>
    <w:qFormat/>
    <w:rsid w:val="00F048A7"/>
    <w:pPr>
      <w:keepNext/>
      <w:numPr>
        <w:ilvl w:val="1"/>
        <w:numId w:val="36"/>
      </w:numPr>
      <w:spacing w:before="36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8B4C8C"/>
    <w:pPr>
      <w:keepNext/>
      <w:numPr>
        <w:ilvl w:val="2"/>
        <w:numId w:val="36"/>
      </w:numPr>
      <w:spacing w:before="360" w:after="18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8B4C8C"/>
    <w:pPr>
      <w:keepNext/>
      <w:numPr>
        <w:ilvl w:val="3"/>
        <w:numId w:val="36"/>
      </w:numPr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8B4C8C"/>
    <w:pPr>
      <w:numPr>
        <w:ilvl w:val="4"/>
        <w:numId w:val="36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B4C8C"/>
    <w:pPr>
      <w:numPr>
        <w:ilvl w:val="5"/>
        <w:numId w:val="36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8B4C8C"/>
    <w:pPr>
      <w:numPr>
        <w:ilvl w:val="6"/>
        <w:numId w:val="3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B4C8C"/>
    <w:pPr>
      <w:numPr>
        <w:ilvl w:val="7"/>
        <w:numId w:val="3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B4C8C"/>
    <w:pPr>
      <w:numPr>
        <w:ilvl w:val="8"/>
        <w:numId w:val="3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Caption">
    <w:name w:val="caption"/>
    <w:basedOn w:val="Normal"/>
    <w:next w:val="Normal"/>
    <w:autoRedefine/>
    <w:qFormat/>
    <w:rsid w:val="00ED5BAB"/>
    <w:pPr>
      <w:spacing w:before="240"/>
      <w:jc w:val="center"/>
    </w:pPr>
    <w:rPr>
      <w:bCs/>
      <w:i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uiPriority w:val="39"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uiPriority w:val="39"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TOC3">
    <w:name w:val="toc 3"/>
    <w:basedOn w:val="Normal"/>
    <w:next w:val="Normal"/>
    <w:autoRedefine/>
    <w:uiPriority w:val="39"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basedOn w:val="DefaultParagraphFont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basedOn w:val="DefaultParagraphFont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Heading1"/>
    <w:autoRedefine/>
    <w:rsid w:val="009138C1"/>
    <w:pPr>
      <w:spacing w:before="240" w:after="240"/>
      <w:jc w:val="center"/>
    </w:pPr>
    <w:rPr>
      <w:bCs/>
      <w:i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yperlink">
    <w:name w:val="Hyperlink"/>
    <w:basedOn w:val="DefaultParagraphFont"/>
    <w:uiPriority w:val="99"/>
    <w:rsid w:val="00750888"/>
    <w:rPr>
      <w:color w:val="0000FF"/>
      <w:u w:val="single"/>
    </w:rPr>
  </w:style>
  <w:style w:type="paragraph" w:styleId="Header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73319"/>
  </w:style>
  <w:style w:type="paragraph" w:styleId="BalloonText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6410EA"/>
    <w:rPr>
      <w:sz w:val="16"/>
      <w:szCs w:val="16"/>
    </w:rPr>
  </w:style>
  <w:style w:type="paragraph" w:styleId="CommentText">
    <w:name w:val="annotation text"/>
    <w:basedOn w:val="Normal"/>
    <w:link w:val="CommentTextChar"/>
    <w:rsid w:val="006410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410EA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6410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410EA"/>
    <w:rPr>
      <w:rFonts w:ascii="Arial" w:hAnsi="Arial"/>
      <w:b/>
      <w:bCs/>
    </w:rPr>
  </w:style>
  <w:style w:type="paragraph" w:styleId="ListParagraph">
    <w:name w:val="List Paragraph"/>
    <w:basedOn w:val="Normal"/>
    <w:uiPriority w:val="34"/>
    <w:qFormat/>
    <w:rsid w:val="00002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omments" Target="comments.xm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emf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</Template>
  <TotalTime>89</TotalTime>
  <Pages>9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Sveučilište u Zagrebu</vt:lpstr>
    </vt:vector>
  </TitlesOfParts>
  <Company>FER</Company>
  <LinksUpToDate>false</LinksUpToDate>
  <CharactersWithSpaces>6908</CharactersWithSpaces>
  <SharedDoc>false</SharedDoc>
  <HLinks>
    <vt:vector size="30" baseType="variant"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_Toc159987579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_Toc159987578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_Toc159987577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_Toc159987576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_Toc159987575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subject/>
  <dc:creator>Sinisa Tomic</dc:creator>
  <cp:keywords/>
  <dc:description/>
  <cp:lastModifiedBy>Jan Kelemen</cp:lastModifiedBy>
  <cp:revision>12</cp:revision>
  <cp:lastPrinted>2007-02-23T11:47:00Z</cp:lastPrinted>
  <dcterms:created xsi:type="dcterms:W3CDTF">2017-01-21T19:44:00Z</dcterms:created>
  <dcterms:modified xsi:type="dcterms:W3CDTF">2017-02-03T09:14:00Z</dcterms:modified>
</cp:coreProperties>
</file>